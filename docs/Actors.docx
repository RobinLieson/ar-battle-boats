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EED" w:rsidRDefault="00ED46B9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486400" cy="2964180"/>
            <wp:effectExtent l="25400" t="0" r="0" b="0"/>
            <wp:docPr id="1" name="Picture 0" descr="Game 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 Overview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6B9" w:rsidRDefault="00ED46B9">
      <w:pPr>
        <w:rPr>
          <w:b/>
          <w:sz w:val="28"/>
        </w:rPr>
      </w:pPr>
    </w:p>
    <w:p w:rsidR="00ED46B9" w:rsidRDefault="00ED46B9">
      <w:pPr>
        <w:rPr>
          <w:b/>
          <w:sz w:val="28"/>
        </w:rPr>
      </w:pPr>
    </w:p>
    <w:p w:rsidR="00FE6EED" w:rsidRDefault="00ED46B9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4476284" cy="2952442"/>
            <wp:effectExtent l="25400" t="0" r="0" b="0"/>
            <wp:docPr id="2" name="Picture 1" descr="Play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Gam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284" cy="295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EED" w:rsidRDefault="00FE6EED">
      <w:pPr>
        <w:rPr>
          <w:b/>
          <w:sz w:val="28"/>
        </w:rPr>
      </w:pPr>
    </w:p>
    <w:p w:rsidR="00A028FA" w:rsidRPr="003226E3" w:rsidRDefault="00A028FA">
      <w:pPr>
        <w:rPr>
          <w:b/>
          <w:sz w:val="28"/>
        </w:rPr>
      </w:pPr>
      <w:r w:rsidRPr="003226E3">
        <w:rPr>
          <w:b/>
          <w:sz w:val="28"/>
        </w:rPr>
        <w:t>Actors</w:t>
      </w:r>
    </w:p>
    <w:p w:rsidR="00A028FA" w:rsidRPr="003226E3" w:rsidRDefault="00A028FA" w:rsidP="00A028FA">
      <w:pPr>
        <w:pStyle w:val="ListParagraph"/>
        <w:numPr>
          <w:ilvl w:val="0"/>
          <w:numId w:val="1"/>
        </w:numPr>
        <w:rPr>
          <w:sz w:val="28"/>
        </w:rPr>
      </w:pPr>
      <w:r w:rsidRPr="003226E3">
        <w:rPr>
          <w:sz w:val="28"/>
        </w:rPr>
        <w:t>Player: Is the person who plays the game, can start the game, end the game, choose boats for the battle, control the boat and shoot other boats at the battle.</w:t>
      </w:r>
    </w:p>
    <w:p w:rsidR="00A028FA" w:rsidRPr="003226E3" w:rsidRDefault="00A028FA" w:rsidP="00A028FA">
      <w:pPr>
        <w:pStyle w:val="ListParagraph"/>
        <w:numPr>
          <w:ilvl w:val="0"/>
          <w:numId w:val="1"/>
        </w:numPr>
        <w:rPr>
          <w:sz w:val="28"/>
        </w:rPr>
      </w:pPr>
      <w:r w:rsidRPr="003226E3">
        <w:rPr>
          <w:sz w:val="28"/>
        </w:rPr>
        <w:t>System: Is the system that interact and response to the player input.</w:t>
      </w:r>
    </w:p>
    <w:p w:rsidR="00A028FA" w:rsidRPr="003226E3" w:rsidRDefault="00A028FA" w:rsidP="00A028FA">
      <w:pPr>
        <w:pStyle w:val="ListParagraph"/>
        <w:numPr>
          <w:ilvl w:val="0"/>
          <w:numId w:val="1"/>
        </w:numPr>
        <w:rPr>
          <w:sz w:val="28"/>
        </w:rPr>
      </w:pPr>
      <w:r w:rsidRPr="003226E3">
        <w:rPr>
          <w:sz w:val="28"/>
        </w:rPr>
        <w:t>Card: Is the marker or simply the control device that the player uses to control in the game.</w:t>
      </w:r>
    </w:p>
    <w:p w:rsidR="00A028FA" w:rsidRPr="003226E3" w:rsidRDefault="00A028FA" w:rsidP="00A028FA">
      <w:pPr>
        <w:rPr>
          <w:sz w:val="28"/>
        </w:rPr>
      </w:pPr>
    </w:p>
    <w:p w:rsidR="00425DFA" w:rsidRDefault="00A628AB" w:rsidP="00A028FA">
      <w:pPr>
        <w:rPr>
          <w:b/>
          <w:sz w:val="28"/>
        </w:rPr>
      </w:pPr>
      <w:r w:rsidRPr="003226E3">
        <w:rPr>
          <w:b/>
          <w:sz w:val="28"/>
        </w:rPr>
        <w:t>Brief Description Use Cases</w:t>
      </w:r>
    </w:p>
    <w:p w:rsidR="00A628AB" w:rsidRPr="003226E3" w:rsidRDefault="00A628AB" w:rsidP="00A028FA">
      <w:pPr>
        <w:rPr>
          <w:b/>
          <w:sz w:val="28"/>
        </w:rPr>
      </w:pPr>
    </w:p>
    <w:p w:rsidR="00425DFA" w:rsidRPr="00425DFA" w:rsidRDefault="00425DFA" w:rsidP="00425DFA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" w:hAnsi="Times" w:cs="Times"/>
          <w:sz w:val="28"/>
          <w:szCs w:val="32"/>
        </w:rPr>
      </w:pPr>
      <w:r>
        <w:rPr>
          <w:rFonts w:ascii="Times New Roman" w:hAnsi="Times New Roman" w:cs="Times New Roman"/>
          <w:sz w:val="28"/>
          <w:szCs w:val="26"/>
        </w:rPr>
        <w:t>Use case Start Game: This starts the program.</w:t>
      </w:r>
    </w:p>
    <w:p w:rsidR="00A628AB" w:rsidRPr="00425DFA" w:rsidRDefault="00425DFA" w:rsidP="00425DFA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2- </w:t>
      </w:r>
      <w:r w:rsidRPr="00425DFA">
        <w:rPr>
          <w:rFonts w:ascii="Times" w:hAnsi="Times" w:cs="Times"/>
          <w:sz w:val="28"/>
          <w:szCs w:val="32"/>
        </w:rPr>
        <w:t>Use case Initialization: This initializes the game, the computer creates the ground and creates the type of boat the Player chooses. You also initialize the specifics of the game.</w:t>
      </w:r>
    </w:p>
    <w:p w:rsidR="00A628AB" w:rsidRPr="003226E3" w:rsidRDefault="00A628AB" w:rsidP="00A628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6"/>
        </w:rPr>
      </w:pPr>
    </w:p>
    <w:p w:rsidR="00A628AB" w:rsidRPr="003226E3" w:rsidRDefault="00425DFA" w:rsidP="00A628AB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8"/>
          <w:szCs w:val="26"/>
        </w:rPr>
      </w:pPr>
      <w:r>
        <w:rPr>
          <w:rFonts w:ascii="Times" w:hAnsi="Times" w:cs="Times"/>
          <w:sz w:val="28"/>
          <w:szCs w:val="32"/>
        </w:rPr>
        <w:t>3</w:t>
      </w:r>
      <w:r w:rsidR="00A628AB" w:rsidRPr="003226E3">
        <w:rPr>
          <w:rFonts w:ascii="Times" w:hAnsi="Times" w:cs="Times"/>
          <w:sz w:val="28"/>
          <w:szCs w:val="32"/>
        </w:rPr>
        <w:t>- Use case Ground: This is where the Players Boat appears.</w:t>
      </w:r>
    </w:p>
    <w:p w:rsidR="00A628AB" w:rsidRPr="003226E3" w:rsidRDefault="00A628AB" w:rsidP="00A628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6"/>
        </w:rPr>
      </w:pPr>
    </w:p>
    <w:p w:rsidR="00A628AB" w:rsidRPr="003226E3" w:rsidRDefault="00425DFA" w:rsidP="00A628AB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8"/>
          <w:szCs w:val="26"/>
        </w:rPr>
      </w:pPr>
      <w:r>
        <w:rPr>
          <w:rFonts w:ascii="Times" w:hAnsi="Times" w:cs="Times"/>
          <w:sz w:val="28"/>
          <w:szCs w:val="32"/>
        </w:rPr>
        <w:t>4</w:t>
      </w:r>
      <w:r w:rsidR="00A628AB" w:rsidRPr="003226E3">
        <w:rPr>
          <w:rFonts w:ascii="Times" w:hAnsi="Times" w:cs="Times"/>
          <w:sz w:val="28"/>
          <w:szCs w:val="32"/>
        </w:rPr>
        <w:t>-Use case Boats: This is what the Player move in the game, it also has guns points to the enemy boats if the enemy is within its range.</w:t>
      </w:r>
    </w:p>
    <w:p w:rsidR="00A628AB" w:rsidRPr="003226E3" w:rsidRDefault="00A628AB" w:rsidP="00A628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6"/>
        </w:rPr>
      </w:pPr>
    </w:p>
    <w:p w:rsidR="00A628AB" w:rsidRPr="003226E3" w:rsidRDefault="00425DFA" w:rsidP="00A628AB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8"/>
          <w:szCs w:val="26"/>
        </w:rPr>
      </w:pPr>
      <w:r>
        <w:rPr>
          <w:rFonts w:ascii="Times" w:hAnsi="Times" w:cs="Times"/>
          <w:sz w:val="28"/>
          <w:szCs w:val="32"/>
        </w:rPr>
        <w:t>5</w:t>
      </w:r>
      <w:r w:rsidR="00A628AB" w:rsidRPr="003226E3">
        <w:rPr>
          <w:rFonts w:ascii="Times" w:hAnsi="Times" w:cs="Times"/>
          <w:sz w:val="28"/>
          <w:szCs w:val="32"/>
        </w:rPr>
        <w:t>-Use case Game Results: This is where at the end of the game it shows the results of what occurred during the game. Such as who won and who lost.</w:t>
      </w:r>
    </w:p>
    <w:p w:rsidR="00A628AB" w:rsidRPr="003226E3" w:rsidRDefault="00A628AB" w:rsidP="00A628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6"/>
        </w:rPr>
      </w:pPr>
    </w:p>
    <w:p w:rsidR="00A628AB" w:rsidRPr="003226E3" w:rsidRDefault="00A628AB" w:rsidP="00A628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6"/>
        </w:rPr>
      </w:pPr>
    </w:p>
    <w:p w:rsidR="003226E3" w:rsidRPr="003226E3" w:rsidRDefault="00425DFA" w:rsidP="003226E3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sz w:val="28"/>
          <w:szCs w:val="32"/>
        </w:rPr>
      </w:pPr>
      <w:r>
        <w:rPr>
          <w:rFonts w:ascii="Times" w:hAnsi="Times" w:cs="Times"/>
          <w:sz w:val="28"/>
          <w:szCs w:val="32"/>
        </w:rPr>
        <w:t>6</w:t>
      </w:r>
      <w:r w:rsidR="003226E3" w:rsidRPr="003226E3">
        <w:rPr>
          <w:rFonts w:ascii="Times" w:hAnsi="Times" w:cs="Times"/>
          <w:sz w:val="28"/>
          <w:szCs w:val="32"/>
        </w:rPr>
        <w:t>-</w:t>
      </w:r>
      <w:r w:rsidR="00A628AB" w:rsidRPr="003226E3">
        <w:rPr>
          <w:rFonts w:ascii="Times" w:hAnsi="Times" w:cs="Times"/>
          <w:sz w:val="28"/>
          <w:szCs w:val="32"/>
        </w:rPr>
        <w:t>Use case Mov</w:t>
      </w:r>
      <w:r w:rsidR="003226E3" w:rsidRPr="003226E3">
        <w:rPr>
          <w:rFonts w:ascii="Times" w:hAnsi="Times" w:cs="Times"/>
          <w:sz w:val="28"/>
          <w:szCs w:val="32"/>
        </w:rPr>
        <w:t xml:space="preserve">e </w:t>
      </w:r>
      <w:proofErr w:type="spellStart"/>
      <w:r w:rsidR="00A628AB" w:rsidRPr="003226E3">
        <w:rPr>
          <w:rFonts w:ascii="Times" w:hAnsi="Times" w:cs="Times"/>
          <w:sz w:val="28"/>
          <w:szCs w:val="32"/>
        </w:rPr>
        <w:t>Config</w:t>
      </w:r>
      <w:proofErr w:type="spellEnd"/>
      <w:r w:rsidR="003226E3" w:rsidRPr="003226E3">
        <w:rPr>
          <w:rFonts w:ascii="Times" w:hAnsi="Times" w:cs="Times"/>
          <w:sz w:val="28"/>
          <w:szCs w:val="32"/>
        </w:rPr>
        <w:t>:</w:t>
      </w:r>
      <w:r w:rsidR="00A628AB" w:rsidRPr="003226E3">
        <w:rPr>
          <w:rFonts w:ascii="Times" w:hAnsi="Times" w:cs="Times"/>
          <w:sz w:val="28"/>
          <w:szCs w:val="32"/>
        </w:rPr>
        <w:t xml:space="preserve"> </w:t>
      </w:r>
      <w:r w:rsidR="003226E3" w:rsidRPr="003226E3">
        <w:rPr>
          <w:rFonts w:ascii="Times" w:hAnsi="Times" w:cs="Times"/>
          <w:sz w:val="28"/>
          <w:szCs w:val="32"/>
        </w:rPr>
        <w:t>When the Player moves the card it updates the result upon the Players movements.</w:t>
      </w:r>
    </w:p>
    <w:p w:rsidR="00A628AB" w:rsidRPr="003226E3" w:rsidRDefault="00A628AB" w:rsidP="00A628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6"/>
        </w:rPr>
      </w:pPr>
    </w:p>
    <w:p w:rsidR="00A628AB" w:rsidRPr="003226E3" w:rsidRDefault="00425DFA" w:rsidP="003226E3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8"/>
          <w:szCs w:val="26"/>
        </w:rPr>
      </w:pPr>
      <w:r>
        <w:rPr>
          <w:rFonts w:ascii="Times" w:hAnsi="Times" w:cs="Times"/>
          <w:sz w:val="28"/>
          <w:szCs w:val="32"/>
        </w:rPr>
        <w:t>7</w:t>
      </w:r>
      <w:r w:rsidR="003226E3" w:rsidRPr="003226E3">
        <w:rPr>
          <w:rFonts w:ascii="Times" w:hAnsi="Times" w:cs="Times"/>
          <w:sz w:val="28"/>
          <w:szCs w:val="32"/>
        </w:rPr>
        <w:t xml:space="preserve">- </w:t>
      </w:r>
      <w:r w:rsidR="00A628AB" w:rsidRPr="003226E3">
        <w:rPr>
          <w:rFonts w:ascii="Times" w:hAnsi="Times" w:cs="Times"/>
          <w:sz w:val="28"/>
          <w:szCs w:val="32"/>
        </w:rPr>
        <w:t>Use case Battle</w:t>
      </w:r>
      <w:r w:rsidR="003226E3" w:rsidRPr="003226E3">
        <w:rPr>
          <w:rFonts w:ascii="Times" w:hAnsi="Times" w:cs="Times"/>
          <w:sz w:val="28"/>
          <w:szCs w:val="32"/>
        </w:rPr>
        <w:t>:</w:t>
      </w:r>
      <w:r w:rsidR="00A628AB" w:rsidRPr="003226E3">
        <w:rPr>
          <w:rFonts w:ascii="Times" w:hAnsi="Times" w:cs="Times"/>
          <w:sz w:val="28"/>
          <w:szCs w:val="32"/>
        </w:rPr>
        <w:t xml:space="preserve"> This is where the system will take the input and calculate who hit </w:t>
      </w:r>
      <w:r w:rsidR="003226E3" w:rsidRPr="003226E3">
        <w:rPr>
          <w:rFonts w:ascii="Times" w:hAnsi="Times" w:cs="Times"/>
          <w:sz w:val="28"/>
          <w:szCs w:val="32"/>
        </w:rPr>
        <w:t>whom</w:t>
      </w:r>
      <w:r w:rsidR="00A628AB" w:rsidRPr="003226E3">
        <w:rPr>
          <w:rFonts w:ascii="Times" w:hAnsi="Times" w:cs="Times"/>
          <w:sz w:val="28"/>
          <w:szCs w:val="32"/>
        </w:rPr>
        <w:t xml:space="preserve"> and with what force</w:t>
      </w:r>
      <w:r w:rsidR="003226E3" w:rsidRPr="003226E3">
        <w:rPr>
          <w:rFonts w:ascii="Times" w:hAnsi="Times" w:cs="Times"/>
          <w:sz w:val="28"/>
          <w:szCs w:val="32"/>
        </w:rPr>
        <w:t>, movements based on the cards or makers</w:t>
      </w:r>
      <w:r w:rsidR="00A628AB" w:rsidRPr="003226E3">
        <w:rPr>
          <w:rFonts w:ascii="Times" w:hAnsi="Times" w:cs="Times"/>
          <w:sz w:val="28"/>
          <w:szCs w:val="32"/>
        </w:rPr>
        <w:t>.</w:t>
      </w:r>
    </w:p>
    <w:p w:rsidR="003226E3" w:rsidRDefault="003226E3" w:rsidP="00A028FA">
      <w:pPr>
        <w:rPr>
          <w:sz w:val="28"/>
        </w:rPr>
      </w:pPr>
    </w:p>
    <w:p w:rsidR="003226E3" w:rsidRDefault="003226E3" w:rsidP="00A028FA">
      <w:pPr>
        <w:rPr>
          <w:sz w:val="28"/>
        </w:rPr>
      </w:pPr>
    </w:p>
    <w:p w:rsidR="003226E3" w:rsidRDefault="003226E3" w:rsidP="00A028FA">
      <w:pPr>
        <w:rPr>
          <w:sz w:val="28"/>
        </w:rPr>
      </w:pPr>
    </w:p>
    <w:p w:rsidR="003226E3" w:rsidRDefault="003226E3" w:rsidP="00A028FA">
      <w:pPr>
        <w:rPr>
          <w:sz w:val="28"/>
        </w:rPr>
      </w:pPr>
    </w:p>
    <w:p w:rsidR="003226E3" w:rsidRDefault="003226E3" w:rsidP="00A028FA">
      <w:pPr>
        <w:rPr>
          <w:sz w:val="28"/>
        </w:rPr>
      </w:pPr>
    </w:p>
    <w:p w:rsidR="003226E3" w:rsidRDefault="003226E3" w:rsidP="00A028FA">
      <w:pPr>
        <w:rPr>
          <w:sz w:val="28"/>
        </w:rPr>
      </w:pPr>
    </w:p>
    <w:p w:rsidR="003226E3" w:rsidRDefault="003226E3" w:rsidP="00A028FA">
      <w:pPr>
        <w:rPr>
          <w:sz w:val="28"/>
        </w:rPr>
      </w:pPr>
    </w:p>
    <w:p w:rsidR="003226E3" w:rsidRDefault="003226E3" w:rsidP="00A028FA">
      <w:pPr>
        <w:rPr>
          <w:sz w:val="28"/>
        </w:rPr>
      </w:pPr>
    </w:p>
    <w:p w:rsidR="003226E3" w:rsidRDefault="003226E3" w:rsidP="00A028FA">
      <w:pPr>
        <w:rPr>
          <w:sz w:val="28"/>
        </w:rPr>
      </w:pPr>
    </w:p>
    <w:p w:rsidR="003226E3" w:rsidRPr="003226E3" w:rsidRDefault="003226E3" w:rsidP="00A028FA"/>
    <w:p w:rsidR="003226E3" w:rsidRPr="003226E3" w:rsidRDefault="003226E3" w:rsidP="003226E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szCs w:val="32"/>
        </w:rPr>
      </w:pPr>
      <w:r w:rsidRPr="003226E3">
        <w:rPr>
          <w:rFonts w:ascii="Times" w:hAnsi="Times" w:cs="Times"/>
          <w:b/>
          <w:bCs/>
          <w:szCs w:val="36"/>
        </w:rPr>
        <w:t>Specific requirements</w:t>
      </w:r>
    </w:p>
    <w:p w:rsidR="003226E3" w:rsidRPr="003226E3" w:rsidRDefault="003226E3" w:rsidP="003226E3">
      <w:pPr>
        <w:widowControl w:val="0"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" w:hAnsi="Times" w:cs="Times"/>
          <w:szCs w:val="32"/>
        </w:rPr>
      </w:pPr>
      <w:r w:rsidRPr="003226E3">
        <w:rPr>
          <w:rFonts w:ascii="Times" w:hAnsi="Times" w:cs="Times"/>
          <w:b/>
          <w:bCs/>
          <w:szCs w:val="36"/>
        </w:rPr>
        <w:t xml:space="preserve">Use case scenarios </w:t>
      </w:r>
    </w:p>
    <w:p w:rsidR="003226E3" w:rsidRPr="003226E3" w:rsidRDefault="003226E3" w:rsidP="003226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Cs w:val="26"/>
        </w:rPr>
      </w:pPr>
    </w:p>
    <w:tbl>
      <w:tblPr>
        <w:tblW w:w="7110" w:type="dxa"/>
        <w:tblInd w:w="-72" w:type="dxa"/>
        <w:tblBorders>
          <w:top w:val="single" w:sz="8" w:space="0" w:color="000000"/>
          <w:left w:val="single" w:sz="8" w:space="0" w:color="000000"/>
          <w:right w:val="single" w:sz="8" w:space="0" w:color="000000"/>
        </w:tblBorders>
        <w:tblLayout w:type="fixed"/>
        <w:tblLook w:val="0000"/>
      </w:tblPr>
      <w:tblGrid>
        <w:gridCol w:w="7110"/>
      </w:tblGrid>
      <w:tr w:rsidR="003226E3" w:rsidRPr="003226E3">
        <w:tblPrEx>
          <w:tblCellMar>
            <w:top w:w="0" w:type="dxa"/>
            <w:bottom w:w="0" w:type="dxa"/>
          </w:tblCellMar>
        </w:tblPrEx>
        <w:tc>
          <w:tcPr>
            <w:tcW w:w="7110" w:type="dxa"/>
            <w:tcBorders>
              <w:top w:val="single" w:sz="8" w:space="0" w:color="000000"/>
              <w:bottom w:val="single" w:sz="8" w:space="0" w:color="000000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:rsidR="003226E3" w:rsidRPr="003226E3" w:rsidRDefault="003226E3" w:rsidP="00425D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Cs w:val="26"/>
              </w:rPr>
            </w:pPr>
            <w:r w:rsidRPr="003226E3">
              <w:rPr>
                <w:rFonts w:ascii="Times" w:hAnsi="Times" w:cs="Times"/>
                <w:b/>
                <w:bCs/>
                <w:szCs w:val="32"/>
              </w:rPr>
              <w:t xml:space="preserve">Use case: </w:t>
            </w:r>
            <w:r w:rsidR="00425DFA" w:rsidRPr="00425DFA">
              <w:rPr>
                <w:rFonts w:ascii="Times" w:hAnsi="Times" w:cs="Times"/>
                <w:sz w:val="28"/>
                <w:szCs w:val="32"/>
              </w:rPr>
              <w:t>Initialization</w:t>
            </w:r>
          </w:p>
        </w:tc>
      </w:tr>
      <w:tr w:rsidR="003226E3" w:rsidRPr="003226E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110" w:type="dxa"/>
            <w:tcBorders>
              <w:top w:val="single" w:sz="8" w:space="0" w:color="000000"/>
              <w:bottom w:val="single" w:sz="8" w:space="0" w:color="000000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:rsidR="003226E3" w:rsidRPr="003226E3" w:rsidRDefault="00425DF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" w:hAnsi="Times" w:cs="Times"/>
                <w:b/>
                <w:bCs/>
                <w:szCs w:val="32"/>
              </w:rPr>
              <w:t>ID: UC2</w:t>
            </w:r>
          </w:p>
        </w:tc>
      </w:tr>
      <w:tr w:rsidR="003226E3" w:rsidRPr="003226E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110" w:type="dxa"/>
            <w:tcBorders>
              <w:top w:val="single" w:sz="8" w:space="0" w:color="000000"/>
              <w:bottom w:val="single" w:sz="8" w:space="0" w:color="000000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:rsidR="003226E3" w:rsidRPr="003226E3" w:rsidRDefault="003226E3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szCs w:val="26"/>
              </w:rPr>
            </w:pPr>
            <w:r w:rsidRPr="003226E3">
              <w:rPr>
                <w:rFonts w:ascii="Times" w:hAnsi="Times" w:cs="Times"/>
                <w:b/>
                <w:bCs/>
                <w:szCs w:val="32"/>
              </w:rPr>
              <w:t>Actors:</w:t>
            </w:r>
          </w:p>
          <w:p w:rsidR="00A52290" w:rsidRDefault="003226E3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Cs w:val="32"/>
              </w:rPr>
            </w:pPr>
            <w:r w:rsidRPr="003226E3">
              <w:rPr>
                <w:rFonts w:ascii="Times" w:hAnsi="Times" w:cs="Times"/>
                <w:szCs w:val="32"/>
              </w:rPr>
              <w:t>Player</w:t>
            </w:r>
          </w:p>
          <w:p w:rsidR="003226E3" w:rsidRPr="003226E3" w:rsidRDefault="00A522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" w:hAnsi="Times" w:cs="Times"/>
                <w:szCs w:val="32"/>
              </w:rPr>
              <w:t>System</w:t>
            </w:r>
          </w:p>
        </w:tc>
      </w:tr>
      <w:tr w:rsidR="003226E3" w:rsidRPr="003226E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110" w:type="dxa"/>
            <w:tcBorders>
              <w:top w:val="single" w:sz="8" w:space="0" w:color="000000"/>
              <w:bottom w:val="single" w:sz="8" w:space="0" w:color="000000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:rsidR="003226E3" w:rsidRPr="003226E3" w:rsidRDefault="003226E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6"/>
              </w:rPr>
            </w:pPr>
            <w:r w:rsidRPr="003226E3">
              <w:rPr>
                <w:rFonts w:ascii="Times" w:hAnsi="Times" w:cs="Times"/>
                <w:b/>
                <w:bCs/>
                <w:szCs w:val="32"/>
              </w:rPr>
              <w:t>Preconditions:</w:t>
            </w:r>
          </w:p>
        </w:tc>
      </w:tr>
      <w:tr w:rsidR="003226E3" w:rsidRPr="003226E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110" w:type="dxa"/>
            <w:tcBorders>
              <w:top w:val="single" w:sz="8" w:space="0" w:color="000000"/>
              <w:bottom w:val="single" w:sz="8" w:space="0" w:color="000000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:rsidR="003226E3" w:rsidRPr="003226E3" w:rsidRDefault="003226E3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szCs w:val="26"/>
              </w:rPr>
            </w:pPr>
            <w:r w:rsidRPr="003226E3">
              <w:rPr>
                <w:rFonts w:ascii="Times" w:hAnsi="Times" w:cs="Times"/>
                <w:b/>
                <w:bCs/>
                <w:szCs w:val="32"/>
              </w:rPr>
              <w:t>Flow of Events:</w:t>
            </w:r>
          </w:p>
          <w:p w:rsidR="003226E3" w:rsidRPr="003226E3" w:rsidRDefault="003226E3" w:rsidP="003226E3">
            <w:pPr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/>
              <w:ind w:hanging="720"/>
              <w:rPr>
                <w:rFonts w:ascii="Times" w:hAnsi="Times" w:cs="Times"/>
                <w:szCs w:val="32"/>
              </w:rPr>
            </w:pPr>
            <w:r w:rsidRPr="003226E3">
              <w:rPr>
                <w:rFonts w:ascii="Times" w:hAnsi="Times" w:cs="Times"/>
                <w:szCs w:val="32"/>
              </w:rPr>
              <w:t>This use case begins when the Player runs the "</w:t>
            </w:r>
            <w:r>
              <w:rPr>
                <w:rFonts w:ascii="Times" w:hAnsi="Times" w:cs="Times"/>
                <w:szCs w:val="32"/>
              </w:rPr>
              <w:t>Battle Boats</w:t>
            </w:r>
            <w:r w:rsidRPr="003226E3">
              <w:rPr>
                <w:rFonts w:ascii="Times" w:hAnsi="Times" w:cs="Times"/>
                <w:szCs w:val="32"/>
              </w:rPr>
              <w:t>" program.</w:t>
            </w:r>
          </w:p>
          <w:p w:rsidR="003226E3" w:rsidRPr="003226E3" w:rsidRDefault="003226E3" w:rsidP="003226E3">
            <w:pPr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/>
              <w:ind w:hanging="720"/>
              <w:rPr>
                <w:rFonts w:ascii="Times" w:hAnsi="Times" w:cs="Times"/>
                <w:szCs w:val="32"/>
              </w:rPr>
            </w:pPr>
            <w:r w:rsidRPr="003226E3">
              <w:rPr>
                <w:rFonts w:ascii="Times" w:hAnsi="Times" w:cs="Times"/>
                <w:szCs w:val="32"/>
              </w:rPr>
              <w:t>The system begins the process of loading needed information to run the program.</w:t>
            </w:r>
          </w:p>
          <w:p w:rsidR="003226E3" w:rsidRPr="003226E3" w:rsidRDefault="003226E3" w:rsidP="003226E3">
            <w:pPr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/>
              <w:ind w:hanging="720"/>
              <w:rPr>
                <w:rFonts w:ascii="Times" w:hAnsi="Times" w:cs="Times"/>
                <w:szCs w:val="32"/>
              </w:rPr>
            </w:pPr>
            <w:r w:rsidRPr="003226E3">
              <w:rPr>
                <w:rFonts w:ascii="Times" w:hAnsi="Times" w:cs="Times"/>
                <w:szCs w:val="32"/>
              </w:rPr>
              <w:t>The system loads modules needed to display the graphical user interface.</w:t>
            </w:r>
          </w:p>
          <w:p w:rsidR="003226E3" w:rsidRPr="003226E3" w:rsidRDefault="003226E3" w:rsidP="003226E3">
            <w:pPr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/>
              <w:ind w:hanging="720"/>
              <w:rPr>
                <w:rFonts w:ascii="Times" w:hAnsi="Times" w:cs="Times"/>
                <w:szCs w:val="32"/>
              </w:rPr>
            </w:pPr>
            <w:r w:rsidRPr="003226E3">
              <w:rPr>
                <w:rFonts w:ascii="Times" w:hAnsi="Times" w:cs="Times"/>
                <w:szCs w:val="32"/>
              </w:rPr>
              <w:t>The system constructs all event handlers and adds them to the system.</w:t>
            </w:r>
          </w:p>
          <w:p w:rsidR="003226E3" w:rsidRPr="003226E3" w:rsidRDefault="003226E3" w:rsidP="003226E3">
            <w:pPr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/>
              <w:ind w:hanging="720"/>
              <w:rPr>
                <w:rFonts w:ascii="Times" w:hAnsi="Times" w:cs="Times"/>
                <w:szCs w:val="32"/>
              </w:rPr>
            </w:pPr>
            <w:r w:rsidRPr="003226E3">
              <w:rPr>
                <w:rFonts w:ascii="Times" w:hAnsi="Times" w:cs="Times"/>
                <w:szCs w:val="32"/>
              </w:rPr>
              <w:t>The system loads all image and sound files.</w:t>
            </w:r>
          </w:p>
          <w:p w:rsidR="003226E3" w:rsidRPr="003226E3" w:rsidRDefault="003226E3" w:rsidP="003226E3">
            <w:pPr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/>
              <w:ind w:hanging="720"/>
              <w:rPr>
                <w:rFonts w:ascii="Times" w:hAnsi="Times" w:cs="Times"/>
                <w:szCs w:val="32"/>
              </w:rPr>
            </w:pPr>
            <w:r w:rsidRPr="003226E3">
              <w:rPr>
                <w:rFonts w:ascii="Times" w:hAnsi="Times" w:cs="Times"/>
                <w:szCs w:val="32"/>
              </w:rPr>
              <w:t>The system displays graphical user interface.</w:t>
            </w:r>
          </w:p>
          <w:p w:rsidR="003226E3" w:rsidRDefault="003226E3" w:rsidP="003226E3">
            <w:pPr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/>
              <w:ind w:hanging="720"/>
              <w:rPr>
                <w:rFonts w:ascii="Times" w:hAnsi="Times" w:cs="Times"/>
                <w:szCs w:val="32"/>
              </w:rPr>
            </w:pPr>
            <w:r w:rsidRPr="003226E3">
              <w:rPr>
                <w:rFonts w:ascii="Times" w:hAnsi="Times" w:cs="Times"/>
                <w:szCs w:val="32"/>
              </w:rPr>
              <w:t xml:space="preserve">The system displays startup screen and </w:t>
            </w:r>
            <w:r>
              <w:rPr>
                <w:rFonts w:ascii="Times" w:hAnsi="Times" w:cs="Times"/>
                <w:szCs w:val="32"/>
              </w:rPr>
              <w:t>menu</w:t>
            </w:r>
          </w:p>
          <w:p w:rsidR="003226E3" w:rsidRPr="003226E3" w:rsidRDefault="003226E3" w:rsidP="003226E3">
            <w:pPr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/>
              <w:ind w:hanging="720"/>
              <w:rPr>
                <w:rFonts w:ascii="Times" w:hAnsi="Times" w:cs="Times"/>
                <w:szCs w:val="32"/>
              </w:rPr>
            </w:pPr>
            <w:r>
              <w:rPr>
                <w:rFonts w:ascii="Times" w:hAnsi="Times" w:cs="Times"/>
                <w:szCs w:val="32"/>
              </w:rPr>
              <w:t>Each player choose type of a boat</w:t>
            </w:r>
          </w:p>
          <w:p w:rsidR="003226E3" w:rsidRPr="003226E3" w:rsidRDefault="003226E3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" w:hAnsi="Times" w:cs="Times"/>
                <w:szCs w:val="32"/>
              </w:rPr>
              <w:t>&lt;</w:t>
            </w:r>
            <w:proofErr w:type="spellStart"/>
            <w:proofErr w:type="gramStart"/>
            <w:r>
              <w:rPr>
                <w:rFonts w:ascii="Times" w:hAnsi="Times" w:cs="Times"/>
                <w:szCs w:val="32"/>
              </w:rPr>
              <w:t>initializeGround</w:t>
            </w:r>
            <w:proofErr w:type="spellEnd"/>
            <w:proofErr w:type="gramEnd"/>
            <w:r w:rsidRPr="003226E3">
              <w:rPr>
                <w:rFonts w:ascii="Times" w:hAnsi="Times" w:cs="Times"/>
                <w:szCs w:val="32"/>
              </w:rPr>
              <w:t>&gt;</w:t>
            </w:r>
          </w:p>
          <w:p w:rsidR="003226E3" w:rsidRPr="003226E3" w:rsidRDefault="003226E3" w:rsidP="003226E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6"/>
              </w:rPr>
            </w:pPr>
            <w:r w:rsidRPr="003226E3">
              <w:rPr>
                <w:rFonts w:ascii="Times" w:hAnsi="Times" w:cs="Times"/>
                <w:szCs w:val="32"/>
              </w:rPr>
              <w:t>&lt;</w:t>
            </w:r>
            <w:proofErr w:type="spellStart"/>
            <w:proofErr w:type="gramStart"/>
            <w:r w:rsidRPr="003226E3">
              <w:rPr>
                <w:rFonts w:ascii="Times" w:hAnsi="Times" w:cs="Times"/>
                <w:szCs w:val="32"/>
              </w:rPr>
              <w:t>initialize</w:t>
            </w:r>
            <w:r>
              <w:rPr>
                <w:rFonts w:ascii="Times" w:hAnsi="Times" w:cs="Times"/>
                <w:szCs w:val="32"/>
              </w:rPr>
              <w:t>Boat</w:t>
            </w:r>
            <w:proofErr w:type="spellEnd"/>
            <w:proofErr w:type="gramEnd"/>
            <w:r w:rsidRPr="003226E3">
              <w:rPr>
                <w:rFonts w:ascii="Times" w:hAnsi="Times" w:cs="Times"/>
                <w:szCs w:val="32"/>
              </w:rPr>
              <w:t>(s)&gt;</w:t>
            </w:r>
          </w:p>
        </w:tc>
      </w:tr>
      <w:tr w:rsidR="003226E3" w:rsidRPr="003226E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110" w:type="dxa"/>
            <w:tcBorders>
              <w:top w:val="single" w:sz="8" w:space="0" w:color="000000"/>
              <w:bottom w:val="single" w:sz="8" w:space="0" w:color="000000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:rsidR="003226E3" w:rsidRPr="003226E3" w:rsidRDefault="003226E3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szCs w:val="26"/>
              </w:rPr>
            </w:pPr>
            <w:r w:rsidRPr="003226E3">
              <w:rPr>
                <w:rFonts w:ascii="Times" w:hAnsi="Times" w:cs="Times"/>
                <w:b/>
                <w:bCs/>
                <w:szCs w:val="32"/>
              </w:rPr>
              <w:t>Alternative Flow:</w:t>
            </w:r>
          </w:p>
          <w:p w:rsidR="003226E3" w:rsidRDefault="003226E3" w:rsidP="003226E3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Times" w:hAnsi="Times" w:cs="Times"/>
                <w:szCs w:val="32"/>
              </w:rPr>
            </w:pPr>
            <w:r w:rsidRPr="003226E3">
              <w:rPr>
                <w:rFonts w:ascii="Times" w:hAnsi="Times" w:cs="Times"/>
                <w:szCs w:val="32"/>
              </w:rPr>
              <w:t>The Player can leave the system at anytime once the menu has been displayed.</w:t>
            </w:r>
          </w:p>
          <w:p w:rsidR="003226E3" w:rsidRPr="003226E3" w:rsidRDefault="003226E3" w:rsidP="003226E3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Times" w:hAnsi="Times" w:cs="Times"/>
                <w:szCs w:val="32"/>
              </w:rPr>
            </w:pPr>
            <w:r>
              <w:rPr>
                <w:rFonts w:ascii="Times" w:hAnsi="Times" w:cs="Times"/>
                <w:szCs w:val="32"/>
              </w:rPr>
              <w:t>The</w:t>
            </w:r>
            <w:r w:rsidR="003209B2">
              <w:rPr>
                <w:rFonts w:ascii="Times" w:hAnsi="Times" w:cs="Times"/>
                <w:szCs w:val="32"/>
              </w:rPr>
              <w:t xml:space="preserve"> Player can exit the game at any time.</w:t>
            </w:r>
          </w:p>
        </w:tc>
      </w:tr>
      <w:tr w:rsidR="003226E3" w:rsidRPr="003226E3">
        <w:tblPrEx>
          <w:tblBorders>
            <w:top w:val="none" w:sz="0" w:space="0" w:color="auto"/>
            <w:bottom w:val="single" w:sz="8" w:space="0" w:color="000000"/>
          </w:tblBorders>
          <w:tblCellMar>
            <w:top w:w="0" w:type="dxa"/>
            <w:bottom w:w="0" w:type="dxa"/>
          </w:tblCellMar>
        </w:tblPrEx>
        <w:tc>
          <w:tcPr>
            <w:tcW w:w="7110" w:type="dxa"/>
            <w:tcBorders>
              <w:top w:val="single" w:sz="8" w:space="0" w:color="000000"/>
              <w:bottom w:val="single" w:sz="8" w:space="0" w:color="000000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:rsidR="003226E3" w:rsidRPr="003226E3" w:rsidRDefault="003226E3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3226E3">
              <w:rPr>
                <w:rFonts w:ascii="Times" w:hAnsi="Times" w:cs="Times"/>
                <w:b/>
                <w:bCs/>
                <w:szCs w:val="32"/>
              </w:rPr>
              <w:t>Postconditions</w:t>
            </w:r>
            <w:proofErr w:type="spellEnd"/>
            <w:r w:rsidRPr="003226E3">
              <w:rPr>
                <w:rFonts w:ascii="Times" w:hAnsi="Times" w:cs="Times"/>
                <w:b/>
                <w:bCs/>
                <w:szCs w:val="32"/>
              </w:rPr>
              <w:t>:</w:t>
            </w:r>
          </w:p>
          <w:p w:rsidR="003226E3" w:rsidRPr="003226E3" w:rsidRDefault="003226E3" w:rsidP="003226E3">
            <w:pPr>
              <w:widowControl w:val="0"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Times" w:hAnsi="Times" w:cs="Times"/>
                <w:szCs w:val="32"/>
              </w:rPr>
            </w:pPr>
            <w:r w:rsidRPr="003226E3">
              <w:rPr>
                <w:rFonts w:ascii="Times" w:hAnsi="Times" w:cs="Times"/>
                <w:szCs w:val="32"/>
              </w:rPr>
              <w:t>The application is initialized, players have been chosen, and game is ready to be played.</w:t>
            </w:r>
          </w:p>
        </w:tc>
      </w:tr>
    </w:tbl>
    <w:p w:rsidR="003226E3" w:rsidRPr="003226E3" w:rsidRDefault="003226E3" w:rsidP="003226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Cs w:val="26"/>
        </w:rPr>
      </w:pPr>
    </w:p>
    <w:p w:rsidR="003209B2" w:rsidRDefault="003209B2" w:rsidP="00A028FA"/>
    <w:p w:rsidR="003209B2" w:rsidRDefault="003209B2" w:rsidP="00A028FA"/>
    <w:p w:rsidR="003209B2" w:rsidRDefault="003209B2" w:rsidP="00A028FA"/>
    <w:p w:rsidR="003209B2" w:rsidRDefault="003209B2" w:rsidP="00A028FA"/>
    <w:p w:rsidR="003209B2" w:rsidRDefault="003209B2" w:rsidP="00A028FA"/>
    <w:p w:rsidR="003209B2" w:rsidRDefault="003209B2" w:rsidP="00A028FA"/>
    <w:p w:rsidR="003209B2" w:rsidRDefault="003209B2" w:rsidP="00A028FA"/>
    <w:p w:rsidR="003209B2" w:rsidRDefault="003209B2" w:rsidP="00A028FA"/>
    <w:p w:rsidR="003209B2" w:rsidRDefault="003209B2" w:rsidP="00A028FA"/>
    <w:p w:rsidR="003209B2" w:rsidRDefault="003209B2" w:rsidP="00A028FA"/>
    <w:p w:rsidR="003209B2" w:rsidRDefault="003209B2" w:rsidP="00A028FA"/>
    <w:tbl>
      <w:tblPr>
        <w:tblW w:w="7110" w:type="dxa"/>
        <w:tblInd w:w="-72" w:type="dxa"/>
        <w:tblBorders>
          <w:top w:val="single" w:sz="8" w:space="0" w:color="000000"/>
          <w:left w:val="single" w:sz="8" w:space="0" w:color="000000"/>
          <w:right w:val="single" w:sz="8" w:space="0" w:color="000000"/>
        </w:tblBorders>
        <w:tblLayout w:type="fixed"/>
        <w:tblLook w:val="0000"/>
      </w:tblPr>
      <w:tblGrid>
        <w:gridCol w:w="7110"/>
      </w:tblGrid>
      <w:tr w:rsidR="003209B2" w:rsidRPr="003226E3">
        <w:tblPrEx>
          <w:tblCellMar>
            <w:top w:w="0" w:type="dxa"/>
            <w:bottom w:w="0" w:type="dxa"/>
          </w:tblCellMar>
        </w:tblPrEx>
        <w:tc>
          <w:tcPr>
            <w:tcW w:w="7110" w:type="dxa"/>
            <w:tcBorders>
              <w:top w:val="single" w:sz="8" w:space="0" w:color="000000"/>
              <w:bottom w:val="single" w:sz="8" w:space="0" w:color="000000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:rsidR="003209B2" w:rsidRPr="003226E3" w:rsidRDefault="003209B2" w:rsidP="003209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Cs w:val="26"/>
              </w:rPr>
            </w:pPr>
            <w:r w:rsidRPr="003226E3">
              <w:rPr>
                <w:rFonts w:ascii="Times" w:hAnsi="Times" w:cs="Times"/>
                <w:b/>
                <w:bCs/>
                <w:szCs w:val="32"/>
              </w:rPr>
              <w:t xml:space="preserve">Use case: </w:t>
            </w:r>
            <w:proofErr w:type="spellStart"/>
            <w:r>
              <w:rPr>
                <w:rFonts w:ascii="Times" w:hAnsi="Times" w:cs="Times"/>
                <w:b/>
                <w:bCs/>
                <w:szCs w:val="32"/>
              </w:rPr>
              <w:t>MoveCard</w:t>
            </w:r>
            <w:proofErr w:type="spellEnd"/>
          </w:p>
        </w:tc>
      </w:tr>
      <w:tr w:rsidR="003209B2" w:rsidRPr="003226E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110" w:type="dxa"/>
            <w:tcBorders>
              <w:top w:val="single" w:sz="8" w:space="0" w:color="000000"/>
              <w:bottom w:val="single" w:sz="8" w:space="0" w:color="000000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:rsidR="003209B2" w:rsidRPr="003226E3" w:rsidRDefault="003209B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6"/>
              </w:rPr>
            </w:pPr>
            <w:r w:rsidRPr="003226E3">
              <w:rPr>
                <w:rFonts w:ascii="Times" w:hAnsi="Times" w:cs="Times"/>
                <w:b/>
                <w:bCs/>
                <w:szCs w:val="32"/>
              </w:rPr>
              <w:t>ID: UC</w:t>
            </w:r>
            <w:r w:rsidR="00425DFA">
              <w:rPr>
                <w:rFonts w:ascii="Times" w:hAnsi="Times" w:cs="Times"/>
                <w:b/>
                <w:bCs/>
                <w:szCs w:val="32"/>
              </w:rPr>
              <w:t>3</w:t>
            </w:r>
          </w:p>
        </w:tc>
      </w:tr>
      <w:tr w:rsidR="003209B2" w:rsidRPr="003226E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110" w:type="dxa"/>
            <w:tcBorders>
              <w:top w:val="single" w:sz="8" w:space="0" w:color="000000"/>
              <w:bottom w:val="single" w:sz="8" w:space="0" w:color="000000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:rsidR="003209B2" w:rsidRPr="003226E3" w:rsidRDefault="003209B2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szCs w:val="26"/>
              </w:rPr>
            </w:pPr>
            <w:r w:rsidRPr="003226E3">
              <w:rPr>
                <w:rFonts w:ascii="Times" w:hAnsi="Times" w:cs="Times"/>
                <w:b/>
                <w:bCs/>
                <w:szCs w:val="32"/>
              </w:rPr>
              <w:t>Actors:</w:t>
            </w:r>
          </w:p>
          <w:p w:rsidR="003209B2" w:rsidRPr="003226E3" w:rsidRDefault="003209B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6"/>
              </w:rPr>
            </w:pPr>
            <w:r w:rsidRPr="003226E3">
              <w:rPr>
                <w:rFonts w:ascii="Times" w:hAnsi="Times" w:cs="Times"/>
                <w:szCs w:val="32"/>
              </w:rPr>
              <w:t>Player</w:t>
            </w:r>
          </w:p>
        </w:tc>
      </w:tr>
      <w:tr w:rsidR="003209B2" w:rsidRPr="003226E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110" w:type="dxa"/>
            <w:tcBorders>
              <w:top w:val="single" w:sz="8" w:space="0" w:color="000000"/>
              <w:bottom w:val="single" w:sz="8" w:space="0" w:color="000000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:rsidR="003209B2" w:rsidRPr="003209B2" w:rsidRDefault="003209B2" w:rsidP="003209B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6"/>
              </w:rPr>
            </w:pPr>
            <w:r w:rsidRPr="003226E3">
              <w:rPr>
                <w:rFonts w:ascii="Times" w:hAnsi="Times" w:cs="Times"/>
                <w:b/>
                <w:bCs/>
                <w:szCs w:val="32"/>
              </w:rPr>
              <w:t>Preconditions:</w:t>
            </w:r>
            <w:r>
              <w:rPr>
                <w:rFonts w:ascii="Times" w:hAnsi="Times" w:cs="Times"/>
                <w:bCs/>
                <w:szCs w:val="32"/>
              </w:rPr>
              <w:t xml:space="preserve"> The program is running</w:t>
            </w:r>
          </w:p>
        </w:tc>
      </w:tr>
      <w:tr w:rsidR="003209B2" w:rsidRPr="003226E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110" w:type="dxa"/>
            <w:tcBorders>
              <w:top w:val="single" w:sz="8" w:space="0" w:color="000000"/>
              <w:bottom w:val="single" w:sz="8" w:space="0" w:color="000000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:rsidR="003209B2" w:rsidRPr="003209B2" w:rsidRDefault="003209B2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Times" w:hAnsi="Times" w:cs="Times"/>
                <w:b/>
                <w:bCs/>
                <w:szCs w:val="32"/>
              </w:rPr>
            </w:pPr>
            <w:r w:rsidRPr="003226E3">
              <w:rPr>
                <w:rFonts w:ascii="Times" w:hAnsi="Times" w:cs="Times"/>
                <w:b/>
                <w:bCs/>
                <w:szCs w:val="32"/>
              </w:rPr>
              <w:t>Flow of Events:</w:t>
            </w:r>
          </w:p>
          <w:p w:rsidR="003209B2" w:rsidRDefault="003209B2" w:rsidP="003209B2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/>
              <w:rPr>
                <w:rFonts w:ascii="Times" w:hAnsi="Times" w:cs="Times"/>
                <w:szCs w:val="32"/>
              </w:rPr>
            </w:pPr>
            <w:r>
              <w:rPr>
                <w:rFonts w:ascii="Times" w:hAnsi="Times" w:cs="Times"/>
                <w:szCs w:val="32"/>
              </w:rPr>
              <w:t xml:space="preserve">The </w:t>
            </w:r>
            <w:proofErr w:type="gramStart"/>
            <w:r>
              <w:rPr>
                <w:rFonts w:ascii="Times" w:hAnsi="Times" w:cs="Times"/>
                <w:szCs w:val="32"/>
              </w:rPr>
              <w:t>player choose</w:t>
            </w:r>
            <w:proofErr w:type="gramEnd"/>
            <w:r>
              <w:rPr>
                <w:rFonts w:ascii="Times" w:hAnsi="Times" w:cs="Times"/>
                <w:szCs w:val="32"/>
              </w:rPr>
              <w:t xml:space="preserve"> the card.</w:t>
            </w:r>
          </w:p>
          <w:p w:rsidR="003209B2" w:rsidRDefault="003209B2" w:rsidP="003209B2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/>
              <w:rPr>
                <w:rFonts w:ascii="Times" w:hAnsi="Times" w:cs="Times"/>
                <w:szCs w:val="32"/>
              </w:rPr>
            </w:pPr>
            <w:r>
              <w:rPr>
                <w:rFonts w:ascii="Times" w:hAnsi="Times" w:cs="Times"/>
                <w:szCs w:val="32"/>
              </w:rPr>
              <w:t>The player moves the card in front of the camera.</w:t>
            </w:r>
          </w:p>
          <w:p w:rsidR="003209B2" w:rsidRPr="003209B2" w:rsidRDefault="003209B2" w:rsidP="003209B2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/>
              <w:rPr>
                <w:rFonts w:ascii="Times" w:hAnsi="Times" w:cs="Times"/>
                <w:szCs w:val="32"/>
              </w:rPr>
            </w:pPr>
            <w:r>
              <w:rPr>
                <w:rFonts w:ascii="Times" w:hAnsi="Times" w:cs="Times"/>
                <w:szCs w:val="32"/>
              </w:rPr>
              <w:t>The computer interacts with the movement of the card.</w:t>
            </w:r>
          </w:p>
          <w:p w:rsidR="003209B2" w:rsidRPr="003226E3" w:rsidRDefault="003209B2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" w:hAnsi="Times" w:cs="Times"/>
                <w:szCs w:val="32"/>
              </w:rPr>
              <w:t>&lt;</w:t>
            </w:r>
            <w:proofErr w:type="spellStart"/>
            <w:proofErr w:type="gramStart"/>
            <w:r>
              <w:rPr>
                <w:rFonts w:ascii="Times" w:hAnsi="Times" w:cs="Times"/>
                <w:szCs w:val="32"/>
              </w:rPr>
              <w:t>initializeGround</w:t>
            </w:r>
            <w:proofErr w:type="spellEnd"/>
            <w:proofErr w:type="gramEnd"/>
            <w:r w:rsidRPr="003226E3">
              <w:rPr>
                <w:rFonts w:ascii="Times" w:hAnsi="Times" w:cs="Times"/>
                <w:szCs w:val="32"/>
              </w:rPr>
              <w:t>&gt;</w:t>
            </w:r>
          </w:p>
          <w:p w:rsidR="003209B2" w:rsidRPr="003226E3" w:rsidRDefault="003209B2" w:rsidP="003226E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6"/>
              </w:rPr>
            </w:pPr>
            <w:r w:rsidRPr="003226E3">
              <w:rPr>
                <w:rFonts w:ascii="Times" w:hAnsi="Times" w:cs="Times"/>
                <w:szCs w:val="32"/>
              </w:rPr>
              <w:t>&lt;</w:t>
            </w:r>
            <w:proofErr w:type="spellStart"/>
            <w:proofErr w:type="gramStart"/>
            <w:r w:rsidRPr="003226E3">
              <w:rPr>
                <w:rFonts w:ascii="Times" w:hAnsi="Times" w:cs="Times"/>
                <w:szCs w:val="32"/>
              </w:rPr>
              <w:t>initialize</w:t>
            </w:r>
            <w:r>
              <w:rPr>
                <w:rFonts w:ascii="Times" w:hAnsi="Times" w:cs="Times"/>
                <w:szCs w:val="32"/>
              </w:rPr>
              <w:t>Boat</w:t>
            </w:r>
            <w:proofErr w:type="spellEnd"/>
            <w:proofErr w:type="gramEnd"/>
            <w:r w:rsidRPr="003226E3">
              <w:rPr>
                <w:rFonts w:ascii="Times" w:hAnsi="Times" w:cs="Times"/>
                <w:szCs w:val="32"/>
              </w:rPr>
              <w:t>(s)&gt;</w:t>
            </w:r>
          </w:p>
        </w:tc>
      </w:tr>
      <w:tr w:rsidR="003209B2" w:rsidRPr="003226E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110" w:type="dxa"/>
            <w:tcBorders>
              <w:top w:val="single" w:sz="8" w:space="0" w:color="000000"/>
              <w:bottom w:val="single" w:sz="8" w:space="0" w:color="000000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:rsidR="003209B2" w:rsidRPr="003226E3" w:rsidRDefault="003209B2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szCs w:val="26"/>
              </w:rPr>
            </w:pPr>
            <w:r w:rsidRPr="003226E3">
              <w:rPr>
                <w:rFonts w:ascii="Times" w:hAnsi="Times" w:cs="Times"/>
                <w:b/>
                <w:bCs/>
                <w:szCs w:val="32"/>
              </w:rPr>
              <w:t>Alternative Flow:</w:t>
            </w:r>
          </w:p>
          <w:p w:rsidR="003209B2" w:rsidRPr="00425DFA" w:rsidRDefault="003209B2" w:rsidP="00425DFA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Times" w:hAnsi="Times" w:cs="Times"/>
                <w:szCs w:val="32"/>
              </w:rPr>
            </w:pPr>
            <w:r w:rsidRPr="003209B2">
              <w:rPr>
                <w:rFonts w:ascii="Times" w:hAnsi="Times" w:cs="Times"/>
                <w:szCs w:val="32"/>
              </w:rPr>
              <w:t xml:space="preserve">The Player can </w:t>
            </w:r>
            <w:r>
              <w:rPr>
                <w:rFonts w:ascii="Times" w:hAnsi="Times" w:cs="Times"/>
                <w:szCs w:val="32"/>
              </w:rPr>
              <w:t xml:space="preserve">choose different marker at anytime for different </w:t>
            </w:r>
            <w:r w:rsidR="00425DFA">
              <w:rPr>
                <w:rFonts w:ascii="Times" w:hAnsi="Times" w:cs="Times"/>
                <w:szCs w:val="32"/>
              </w:rPr>
              <w:t>tasks</w:t>
            </w:r>
            <w:r w:rsidRPr="003209B2">
              <w:rPr>
                <w:rFonts w:ascii="Times" w:hAnsi="Times" w:cs="Times"/>
                <w:szCs w:val="32"/>
              </w:rPr>
              <w:t>.</w:t>
            </w:r>
          </w:p>
        </w:tc>
      </w:tr>
      <w:tr w:rsidR="003209B2" w:rsidRPr="003226E3">
        <w:tblPrEx>
          <w:tblBorders>
            <w:top w:val="none" w:sz="0" w:space="0" w:color="auto"/>
            <w:bottom w:val="single" w:sz="8" w:space="0" w:color="000000"/>
          </w:tblBorders>
          <w:tblCellMar>
            <w:top w:w="0" w:type="dxa"/>
            <w:bottom w:w="0" w:type="dxa"/>
          </w:tblCellMar>
        </w:tblPrEx>
        <w:tc>
          <w:tcPr>
            <w:tcW w:w="7110" w:type="dxa"/>
            <w:tcBorders>
              <w:top w:val="single" w:sz="8" w:space="0" w:color="000000"/>
              <w:bottom w:val="single" w:sz="8" w:space="0" w:color="000000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:rsidR="003209B2" w:rsidRPr="003226E3" w:rsidRDefault="003209B2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3226E3">
              <w:rPr>
                <w:rFonts w:ascii="Times" w:hAnsi="Times" w:cs="Times"/>
                <w:b/>
                <w:bCs/>
                <w:szCs w:val="32"/>
              </w:rPr>
              <w:t>Postconditions</w:t>
            </w:r>
            <w:proofErr w:type="spellEnd"/>
            <w:r w:rsidRPr="003226E3">
              <w:rPr>
                <w:rFonts w:ascii="Times" w:hAnsi="Times" w:cs="Times"/>
                <w:b/>
                <w:bCs/>
                <w:szCs w:val="32"/>
              </w:rPr>
              <w:t>:</w:t>
            </w:r>
          </w:p>
          <w:p w:rsidR="003209B2" w:rsidRPr="003226E3" w:rsidRDefault="00425DFA" w:rsidP="00425DFA">
            <w:pPr>
              <w:widowControl w:val="0"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Times" w:hAnsi="Times" w:cs="Times"/>
                <w:szCs w:val="32"/>
              </w:rPr>
            </w:pPr>
            <w:r>
              <w:rPr>
                <w:rFonts w:ascii="Times" w:hAnsi="Times" w:cs="Times"/>
                <w:szCs w:val="32"/>
              </w:rPr>
              <w:t>The computer updates the movements</w:t>
            </w:r>
            <w:r w:rsidR="003209B2" w:rsidRPr="003226E3">
              <w:rPr>
                <w:rFonts w:ascii="Times" w:hAnsi="Times" w:cs="Times"/>
                <w:szCs w:val="32"/>
              </w:rPr>
              <w:t>.</w:t>
            </w:r>
          </w:p>
        </w:tc>
      </w:tr>
    </w:tbl>
    <w:p w:rsidR="00425DFA" w:rsidRDefault="00425DFA" w:rsidP="00A028FA"/>
    <w:p w:rsidR="00425DFA" w:rsidRDefault="00425DFA" w:rsidP="00A028FA"/>
    <w:tbl>
      <w:tblPr>
        <w:tblW w:w="7038" w:type="dxa"/>
        <w:tblBorders>
          <w:top w:val="single" w:sz="8" w:space="0" w:color="000000"/>
          <w:left w:val="single" w:sz="8" w:space="0" w:color="000000"/>
          <w:right w:val="single" w:sz="8" w:space="0" w:color="000000"/>
        </w:tblBorders>
        <w:tblLayout w:type="fixed"/>
        <w:tblLook w:val="0000"/>
      </w:tblPr>
      <w:tblGrid>
        <w:gridCol w:w="7038"/>
      </w:tblGrid>
      <w:tr w:rsidR="00425DFA">
        <w:tblPrEx>
          <w:tblCellMar>
            <w:top w:w="0" w:type="dxa"/>
            <w:bottom w:w="0" w:type="dxa"/>
          </w:tblCellMar>
        </w:tblPrEx>
        <w:tc>
          <w:tcPr>
            <w:tcW w:w="7038" w:type="dxa"/>
            <w:tcBorders>
              <w:top w:val="single" w:sz="8" w:space="0" w:color="000000"/>
              <w:bottom w:val="single" w:sz="8" w:space="0" w:color="000000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:rsidR="00425DFA" w:rsidRPr="00425DFA" w:rsidRDefault="00425DFA" w:rsidP="00425DF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Cs w:val="26"/>
              </w:rPr>
            </w:pPr>
            <w:r w:rsidRPr="00425DFA">
              <w:rPr>
                <w:rFonts w:ascii="Times" w:hAnsi="Times" w:cs="Times"/>
                <w:b/>
                <w:bCs/>
                <w:szCs w:val="32"/>
              </w:rPr>
              <w:t xml:space="preserve">Extension use case: </w:t>
            </w:r>
            <w:r>
              <w:rPr>
                <w:rFonts w:ascii="Times" w:hAnsi="Times" w:cs="Times"/>
                <w:b/>
                <w:bCs/>
                <w:szCs w:val="32"/>
              </w:rPr>
              <w:t>Ground</w:t>
            </w:r>
          </w:p>
        </w:tc>
      </w:tr>
      <w:tr w:rsidR="00425DF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038" w:type="dxa"/>
            <w:tcBorders>
              <w:top w:val="single" w:sz="8" w:space="0" w:color="000000"/>
              <w:bottom w:val="single" w:sz="8" w:space="0" w:color="000000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:rsidR="00425DFA" w:rsidRPr="00425DFA" w:rsidRDefault="00425DF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6"/>
              </w:rPr>
            </w:pPr>
            <w:r w:rsidRPr="00425DFA">
              <w:rPr>
                <w:rFonts w:ascii="Times" w:hAnsi="Times" w:cs="Times"/>
                <w:b/>
                <w:bCs/>
                <w:szCs w:val="32"/>
              </w:rPr>
              <w:t>ID: UC</w:t>
            </w:r>
            <w:r>
              <w:rPr>
                <w:rFonts w:ascii="Times" w:hAnsi="Times" w:cs="Times"/>
                <w:b/>
                <w:bCs/>
                <w:szCs w:val="32"/>
              </w:rPr>
              <w:t>4</w:t>
            </w:r>
          </w:p>
        </w:tc>
      </w:tr>
      <w:tr w:rsidR="00425DF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038" w:type="dxa"/>
            <w:tcBorders>
              <w:top w:val="single" w:sz="8" w:space="0" w:color="000000"/>
              <w:bottom w:val="single" w:sz="8" w:space="0" w:color="000000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:rsidR="00425DFA" w:rsidRPr="00425DFA" w:rsidRDefault="00425DFA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szCs w:val="26"/>
              </w:rPr>
            </w:pPr>
            <w:r w:rsidRPr="00425DFA">
              <w:rPr>
                <w:rFonts w:ascii="Times" w:hAnsi="Times" w:cs="Times"/>
                <w:b/>
                <w:bCs/>
                <w:szCs w:val="32"/>
              </w:rPr>
              <w:t>Actors:</w:t>
            </w:r>
          </w:p>
          <w:p w:rsidR="00425DFA" w:rsidRPr="00425DFA" w:rsidRDefault="00425DF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6"/>
              </w:rPr>
            </w:pPr>
            <w:r w:rsidRPr="00425DFA">
              <w:rPr>
                <w:rFonts w:ascii="Times" w:hAnsi="Times" w:cs="Times"/>
                <w:szCs w:val="32"/>
              </w:rPr>
              <w:t>Player</w:t>
            </w:r>
          </w:p>
        </w:tc>
      </w:tr>
      <w:tr w:rsidR="00425DF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038" w:type="dxa"/>
            <w:tcBorders>
              <w:top w:val="single" w:sz="8" w:space="0" w:color="000000"/>
              <w:bottom w:val="single" w:sz="8" w:space="0" w:color="000000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:rsidR="00425DFA" w:rsidRPr="00425DFA" w:rsidRDefault="00425DFA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szCs w:val="26"/>
              </w:rPr>
            </w:pPr>
            <w:r w:rsidRPr="00425DFA">
              <w:rPr>
                <w:rFonts w:ascii="Times" w:hAnsi="Times" w:cs="Times"/>
                <w:b/>
                <w:bCs/>
                <w:szCs w:val="32"/>
              </w:rPr>
              <w:t>Preconditions:</w:t>
            </w:r>
          </w:p>
          <w:p w:rsidR="00425DFA" w:rsidRPr="00425DFA" w:rsidRDefault="00425DFA" w:rsidP="00425DFA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Times" w:hAnsi="Times" w:cs="Times"/>
                <w:szCs w:val="32"/>
              </w:rPr>
            </w:pPr>
            <w:r w:rsidRPr="00425DFA">
              <w:rPr>
                <w:rFonts w:ascii="Times" w:hAnsi="Times" w:cs="Times"/>
                <w:szCs w:val="32"/>
              </w:rPr>
              <w:t xml:space="preserve">The </w:t>
            </w:r>
            <w:proofErr w:type="gramStart"/>
            <w:r w:rsidRPr="00425DFA">
              <w:rPr>
                <w:rFonts w:ascii="Times" w:hAnsi="Times" w:cs="Times"/>
                <w:szCs w:val="32"/>
              </w:rPr>
              <w:t>players has</w:t>
            </w:r>
            <w:proofErr w:type="gramEnd"/>
            <w:r w:rsidRPr="00425DFA">
              <w:rPr>
                <w:rFonts w:ascii="Times" w:hAnsi="Times" w:cs="Times"/>
                <w:szCs w:val="32"/>
              </w:rPr>
              <w:t xml:space="preserve"> been chosen.</w:t>
            </w:r>
          </w:p>
        </w:tc>
      </w:tr>
      <w:tr w:rsidR="00425DF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038" w:type="dxa"/>
            <w:tcBorders>
              <w:top w:val="single" w:sz="8" w:space="0" w:color="000000"/>
              <w:bottom w:val="single" w:sz="8" w:space="0" w:color="000000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:rsidR="00425DFA" w:rsidRPr="00425DFA" w:rsidRDefault="00425DFA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szCs w:val="26"/>
              </w:rPr>
            </w:pPr>
            <w:r w:rsidRPr="00425DFA">
              <w:rPr>
                <w:rFonts w:ascii="Times" w:hAnsi="Times" w:cs="Times"/>
                <w:b/>
                <w:bCs/>
                <w:szCs w:val="32"/>
              </w:rPr>
              <w:t>Flow of Events:</w:t>
            </w:r>
          </w:p>
          <w:p w:rsidR="00425DFA" w:rsidRPr="00425DFA" w:rsidRDefault="00425DFA" w:rsidP="00425DF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/>
              <w:ind w:left="360"/>
              <w:rPr>
                <w:rFonts w:ascii="Times" w:hAnsi="Times" w:cs="Times"/>
                <w:szCs w:val="32"/>
              </w:rPr>
            </w:pPr>
            <w:r>
              <w:rPr>
                <w:rFonts w:ascii="Times" w:hAnsi="Times" w:cs="Times"/>
                <w:szCs w:val="32"/>
              </w:rPr>
              <w:t>1-</w:t>
            </w:r>
            <w:r w:rsidRPr="00425DFA">
              <w:rPr>
                <w:rFonts w:ascii="Times" w:hAnsi="Times" w:cs="Times"/>
                <w:szCs w:val="32"/>
              </w:rPr>
              <w:t>This use case starts after number of players has been chosen.</w:t>
            </w:r>
          </w:p>
          <w:p w:rsidR="00425DFA" w:rsidRPr="00425DFA" w:rsidRDefault="00425DFA" w:rsidP="00425DF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/>
              <w:ind w:left="360"/>
              <w:rPr>
                <w:rFonts w:ascii="Times" w:hAnsi="Times" w:cs="Times"/>
                <w:szCs w:val="32"/>
              </w:rPr>
            </w:pPr>
            <w:r>
              <w:rPr>
                <w:rFonts w:ascii="Times" w:hAnsi="Times" w:cs="Times"/>
                <w:szCs w:val="32"/>
              </w:rPr>
              <w:t>2-</w:t>
            </w:r>
            <w:r w:rsidRPr="00425DFA">
              <w:rPr>
                <w:rFonts w:ascii="Times" w:hAnsi="Times" w:cs="Times"/>
                <w:szCs w:val="32"/>
              </w:rPr>
              <w:t xml:space="preserve">The system displays </w:t>
            </w:r>
            <w:r>
              <w:rPr>
                <w:rFonts w:ascii="Times" w:hAnsi="Times" w:cs="Times"/>
                <w:szCs w:val="32"/>
              </w:rPr>
              <w:t>a</w:t>
            </w:r>
            <w:r w:rsidRPr="00425DFA">
              <w:rPr>
                <w:rFonts w:ascii="Times" w:hAnsi="Times" w:cs="Times"/>
                <w:szCs w:val="32"/>
              </w:rPr>
              <w:t xml:space="preserve"> </w:t>
            </w:r>
            <w:r>
              <w:rPr>
                <w:rFonts w:ascii="Times" w:hAnsi="Times" w:cs="Times"/>
                <w:szCs w:val="32"/>
              </w:rPr>
              <w:t>Ground</w:t>
            </w:r>
            <w:r w:rsidRPr="00425DFA">
              <w:rPr>
                <w:rFonts w:ascii="Times" w:hAnsi="Times" w:cs="Times"/>
                <w:szCs w:val="32"/>
              </w:rPr>
              <w:t xml:space="preserve"> Initialization screen.</w:t>
            </w:r>
          </w:p>
          <w:p w:rsidR="00425DFA" w:rsidRPr="00425DFA" w:rsidRDefault="00425DFA" w:rsidP="00425DF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/>
              <w:ind w:left="360"/>
              <w:rPr>
                <w:rFonts w:ascii="Times" w:hAnsi="Times" w:cs="Times"/>
                <w:szCs w:val="32"/>
              </w:rPr>
            </w:pPr>
            <w:r>
              <w:rPr>
                <w:rFonts w:ascii="Times" w:hAnsi="Times" w:cs="Times"/>
                <w:szCs w:val="32"/>
              </w:rPr>
              <w:t>3-</w:t>
            </w:r>
            <w:r w:rsidRPr="00425DFA">
              <w:rPr>
                <w:rFonts w:ascii="Times" w:hAnsi="Times" w:cs="Times"/>
                <w:szCs w:val="32"/>
              </w:rPr>
              <w:t xml:space="preserve">The system will display which player was chosen to play the </w:t>
            </w:r>
            <w:r>
              <w:rPr>
                <w:rFonts w:ascii="Times" w:hAnsi="Times" w:cs="Times"/>
                <w:szCs w:val="32"/>
              </w:rPr>
              <w:t>Ground</w:t>
            </w:r>
            <w:r w:rsidRPr="00425DFA">
              <w:rPr>
                <w:rFonts w:ascii="Times" w:hAnsi="Times" w:cs="Times"/>
                <w:szCs w:val="32"/>
              </w:rPr>
              <w:t>.</w:t>
            </w:r>
          </w:p>
          <w:p w:rsidR="00425DFA" w:rsidRPr="00425DFA" w:rsidRDefault="00425DFA" w:rsidP="00E96DB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/>
              <w:ind w:left="360"/>
              <w:rPr>
                <w:rFonts w:ascii="Times" w:hAnsi="Times" w:cs="Times"/>
                <w:szCs w:val="32"/>
              </w:rPr>
            </w:pPr>
          </w:p>
        </w:tc>
      </w:tr>
      <w:tr w:rsidR="00425DF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7038" w:type="dxa"/>
            <w:tcBorders>
              <w:top w:val="single" w:sz="8" w:space="0" w:color="000000"/>
              <w:bottom w:val="single" w:sz="8" w:space="0" w:color="000000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:rsidR="00E96DB3" w:rsidRPr="003226E3" w:rsidRDefault="00E96DB3" w:rsidP="00E96DB3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szCs w:val="26"/>
              </w:rPr>
            </w:pPr>
            <w:r w:rsidRPr="003226E3">
              <w:rPr>
                <w:rFonts w:ascii="Times" w:hAnsi="Times" w:cs="Times"/>
                <w:b/>
                <w:bCs/>
                <w:szCs w:val="32"/>
              </w:rPr>
              <w:t>Alternative Flow:</w:t>
            </w:r>
          </w:p>
          <w:p w:rsidR="00425DFA" w:rsidRPr="00E96DB3" w:rsidRDefault="00E96DB3" w:rsidP="00E96DB3">
            <w:pPr>
              <w:widowControl w:val="0"/>
              <w:tabs>
                <w:tab w:val="left" w:pos="2600"/>
              </w:tabs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szCs w:val="26"/>
              </w:rPr>
            </w:pPr>
            <w:proofErr w:type="gramStart"/>
            <w:r>
              <w:rPr>
                <w:rFonts w:ascii="Times" w:hAnsi="Times" w:cs="Times"/>
                <w:szCs w:val="32"/>
              </w:rPr>
              <w:t>n</w:t>
            </w:r>
            <w:proofErr w:type="gramEnd"/>
            <w:r>
              <w:rPr>
                <w:rFonts w:ascii="Times" w:hAnsi="Times" w:cs="Times"/>
                <w:szCs w:val="32"/>
              </w:rPr>
              <w:t>/a</w:t>
            </w:r>
          </w:p>
        </w:tc>
      </w:tr>
      <w:tr w:rsidR="00425DFA">
        <w:tblPrEx>
          <w:tblBorders>
            <w:top w:val="none" w:sz="0" w:space="0" w:color="auto"/>
            <w:bottom w:val="single" w:sz="8" w:space="0" w:color="000000"/>
          </w:tblBorders>
          <w:tblCellMar>
            <w:top w:w="0" w:type="dxa"/>
            <w:bottom w:w="0" w:type="dxa"/>
          </w:tblCellMar>
        </w:tblPrEx>
        <w:tc>
          <w:tcPr>
            <w:tcW w:w="7038" w:type="dxa"/>
            <w:tcBorders>
              <w:top w:val="single" w:sz="8" w:space="0" w:color="000000"/>
              <w:bottom w:val="single" w:sz="8" w:space="0" w:color="000000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:rsidR="00425DFA" w:rsidRPr="00425DFA" w:rsidRDefault="00425DFA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425DFA">
              <w:rPr>
                <w:rFonts w:ascii="Times" w:hAnsi="Times" w:cs="Times"/>
                <w:b/>
                <w:bCs/>
                <w:szCs w:val="32"/>
              </w:rPr>
              <w:t>Postconditions</w:t>
            </w:r>
            <w:proofErr w:type="spellEnd"/>
            <w:r w:rsidRPr="00425DFA">
              <w:rPr>
                <w:rFonts w:ascii="Times" w:hAnsi="Times" w:cs="Times"/>
                <w:b/>
                <w:bCs/>
                <w:szCs w:val="32"/>
              </w:rPr>
              <w:t>:</w:t>
            </w:r>
          </w:p>
          <w:p w:rsidR="00425DFA" w:rsidRPr="00425DFA" w:rsidRDefault="00425DFA" w:rsidP="00425DFA">
            <w:pPr>
              <w:widowControl w:val="0"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Times" w:hAnsi="Times" w:cs="Times"/>
                <w:szCs w:val="32"/>
              </w:rPr>
            </w:pPr>
            <w:r w:rsidRPr="00425DFA">
              <w:rPr>
                <w:rFonts w:ascii="Times" w:hAnsi="Times" w:cs="Times"/>
                <w:szCs w:val="32"/>
              </w:rPr>
              <w:t>The Earth and its components have been initialized.</w:t>
            </w:r>
          </w:p>
        </w:tc>
      </w:tr>
    </w:tbl>
    <w:p w:rsidR="00E96DB3" w:rsidRDefault="00E96DB3" w:rsidP="00A028FA"/>
    <w:p w:rsidR="00E96DB3" w:rsidRDefault="00E96DB3" w:rsidP="00A028FA"/>
    <w:p w:rsidR="00E96DB3" w:rsidRDefault="00E96DB3" w:rsidP="00A028FA"/>
    <w:p w:rsidR="00E96DB3" w:rsidRDefault="00E96DB3" w:rsidP="00A028FA"/>
    <w:tbl>
      <w:tblPr>
        <w:tblW w:w="7038" w:type="dxa"/>
        <w:tblBorders>
          <w:top w:val="single" w:sz="8" w:space="0" w:color="000000"/>
          <w:left w:val="single" w:sz="8" w:space="0" w:color="000000"/>
          <w:right w:val="single" w:sz="8" w:space="0" w:color="000000"/>
        </w:tblBorders>
        <w:tblLayout w:type="fixed"/>
        <w:tblLook w:val="0000"/>
      </w:tblPr>
      <w:tblGrid>
        <w:gridCol w:w="7038"/>
      </w:tblGrid>
      <w:tr w:rsidR="00E96DB3">
        <w:tblPrEx>
          <w:tblCellMar>
            <w:top w:w="0" w:type="dxa"/>
            <w:bottom w:w="0" w:type="dxa"/>
          </w:tblCellMar>
        </w:tblPrEx>
        <w:tc>
          <w:tcPr>
            <w:tcW w:w="7038" w:type="dxa"/>
            <w:tcBorders>
              <w:top w:val="single" w:sz="8" w:space="0" w:color="000000"/>
              <w:bottom w:val="single" w:sz="8" w:space="0" w:color="000000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:rsidR="00E96DB3" w:rsidRPr="00E96DB3" w:rsidRDefault="00E96DB3" w:rsidP="00E96DB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Cs w:val="26"/>
              </w:rPr>
            </w:pPr>
            <w:r w:rsidRPr="00E96DB3">
              <w:rPr>
                <w:rFonts w:ascii="Times" w:hAnsi="Times" w:cs="Times"/>
                <w:b/>
                <w:bCs/>
                <w:szCs w:val="32"/>
              </w:rPr>
              <w:t xml:space="preserve">Extension use case: </w:t>
            </w:r>
            <w:r>
              <w:rPr>
                <w:rFonts w:ascii="Times" w:hAnsi="Times" w:cs="Times"/>
                <w:b/>
                <w:bCs/>
                <w:szCs w:val="32"/>
              </w:rPr>
              <w:t>Boats</w:t>
            </w:r>
          </w:p>
        </w:tc>
      </w:tr>
      <w:tr w:rsidR="00E96DB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038" w:type="dxa"/>
            <w:tcBorders>
              <w:top w:val="single" w:sz="8" w:space="0" w:color="000000"/>
              <w:bottom w:val="single" w:sz="8" w:space="0" w:color="000000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:rsidR="00E96DB3" w:rsidRPr="00E96DB3" w:rsidRDefault="00E96DB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6"/>
              </w:rPr>
            </w:pPr>
            <w:r w:rsidRPr="00E96DB3">
              <w:rPr>
                <w:rFonts w:ascii="Times" w:hAnsi="Times" w:cs="Times"/>
                <w:b/>
                <w:bCs/>
                <w:szCs w:val="32"/>
              </w:rPr>
              <w:t>ID: UC4</w:t>
            </w:r>
          </w:p>
        </w:tc>
      </w:tr>
      <w:tr w:rsidR="00E96DB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038" w:type="dxa"/>
            <w:tcBorders>
              <w:top w:val="single" w:sz="8" w:space="0" w:color="000000"/>
              <w:bottom w:val="single" w:sz="8" w:space="0" w:color="000000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:rsidR="00E96DB3" w:rsidRPr="00E96DB3" w:rsidRDefault="00E96DB3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szCs w:val="26"/>
              </w:rPr>
            </w:pPr>
            <w:r w:rsidRPr="00E96DB3">
              <w:rPr>
                <w:rFonts w:ascii="Times" w:hAnsi="Times" w:cs="Times"/>
                <w:b/>
                <w:bCs/>
                <w:szCs w:val="32"/>
              </w:rPr>
              <w:t>Actors:</w:t>
            </w:r>
          </w:p>
          <w:p w:rsidR="00A52290" w:rsidRDefault="00E96DB3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Cs w:val="32"/>
              </w:rPr>
            </w:pPr>
            <w:r w:rsidRPr="00E96DB3">
              <w:rPr>
                <w:rFonts w:ascii="Times" w:hAnsi="Times" w:cs="Times"/>
                <w:szCs w:val="32"/>
              </w:rPr>
              <w:t>Player</w:t>
            </w:r>
          </w:p>
          <w:p w:rsidR="00E96DB3" w:rsidRPr="00E96DB3" w:rsidRDefault="00A522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" w:hAnsi="Times" w:cs="Times"/>
                <w:szCs w:val="32"/>
              </w:rPr>
              <w:t>System</w:t>
            </w:r>
          </w:p>
        </w:tc>
      </w:tr>
      <w:tr w:rsidR="00E96DB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038" w:type="dxa"/>
            <w:tcBorders>
              <w:top w:val="single" w:sz="8" w:space="0" w:color="000000"/>
              <w:bottom w:val="single" w:sz="8" w:space="0" w:color="000000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:rsidR="00E96DB3" w:rsidRDefault="00E96DB3" w:rsidP="00E96DB3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szCs w:val="26"/>
              </w:rPr>
            </w:pPr>
            <w:r w:rsidRPr="00E96DB3">
              <w:rPr>
                <w:rFonts w:ascii="Times" w:hAnsi="Times" w:cs="Times"/>
                <w:b/>
                <w:bCs/>
                <w:szCs w:val="32"/>
              </w:rPr>
              <w:t>Preconditions:</w:t>
            </w:r>
          </w:p>
          <w:p w:rsidR="00E96DB3" w:rsidRPr="00E96DB3" w:rsidRDefault="00E96DB3" w:rsidP="00E96DB3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Game Initialized</w:t>
            </w:r>
          </w:p>
        </w:tc>
      </w:tr>
      <w:tr w:rsidR="00E96DB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038" w:type="dxa"/>
            <w:tcBorders>
              <w:top w:val="single" w:sz="8" w:space="0" w:color="000000"/>
              <w:bottom w:val="single" w:sz="8" w:space="0" w:color="000000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:rsidR="00E96DB3" w:rsidRPr="00E96DB3" w:rsidRDefault="00E96DB3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szCs w:val="26"/>
              </w:rPr>
            </w:pPr>
            <w:r w:rsidRPr="00E96DB3">
              <w:rPr>
                <w:rFonts w:ascii="Times" w:hAnsi="Times" w:cs="Times"/>
                <w:b/>
                <w:bCs/>
                <w:szCs w:val="32"/>
              </w:rPr>
              <w:t>Flow of Events:</w:t>
            </w:r>
          </w:p>
          <w:p w:rsidR="00A52290" w:rsidRDefault="00A52290" w:rsidP="00A52290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/>
              <w:rPr>
                <w:rFonts w:ascii="Times" w:hAnsi="Times" w:cs="Times"/>
                <w:szCs w:val="32"/>
              </w:rPr>
            </w:pPr>
            <w:r>
              <w:rPr>
                <w:rFonts w:ascii="Times" w:hAnsi="Times" w:cs="Times"/>
                <w:szCs w:val="32"/>
              </w:rPr>
              <w:t>1-</w:t>
            </w:r>
            <w:r w:rsidR="00E96DB3" w:rsidRPr="00E96DB3">
              <w:rPr>
                <w:rFonts w:ascii="Times" w:hAnsi="Times" w:cs="Times"/>
                <w:szCs w:val="32"/>
              </w:rPr>
              <w:t xml:space="preserve">The system displays </w:t>
            </w:r>
            <w:r>
              <w:rPr>
                <w:rFonts w:ascii="Times" w:hAnsi="Times" w:cs="Times"/>
                <w:szCs w:val="32"/>
              </w:rPr>
              <w:t>a</w:t>
            </w:r>
            <w:r w:rsidR="00E96DB3" w:rsidRPr="00E96DB3">
              <w:rPr>
                <w:rFonts w:ascii="Times" w:hAnsi="Times" w:cs="Times"/>
                <w:szCs w:val="32"/>
              </w:rPr>
              <w:t xml:space="preserve"> </w:t>
            </w:r>
            <w:r>
              <w:rPr>
                <w:rFonts w:ascii="Times" w:hAnsi="Times" w:cs="Times"/>
                <w:szCs w:val="32"/>
              </w:rPr>
              <w:t>Boat</w:t>
            </w:r>
            <w:r w:rsidR="00E96DB3" w:rsidRPr="00E96DB3">
              <w:rPr>
                <w:rFonts w:ascii="Times" w:hAnsi="Times" w:cs="Times"/>
                <w:szCs w:val="32"/>
              </w:rPr>
              <w:t xml:space="preserve"> Initialization Screen.</w:t>
            </w:r>
          </w:p>
          <w:p w:rsidR="00E96DB3" w:rsidRPr="00E96DB3" w:rsidRDefault="00A52290" w:rsidP="00A52290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/>
              <w:rPr>
                <w:rFonts w:ascii="Times" w:hAnsi="Times" w:cs="Times"/>
                <w:szCs w:val="32"/>
              </w:rPr>
            </w:pPr>
            <w:r>
              <w:rPr>
                <w:rFonts w:ascii="Times" w:hAnsi="Times" w:cs="Times"/>
                <w:szCs w:val="32"/>
              </w:rPr>
              <w:t>2-</w:t>
            </w:r>
            <w:r w:rsidR="00E96DB3" w:rsidRPr="00E96DB3">
              <w:rPr>
                <w:rFonts w:ascii="Times" w:hAnsi="Times" w:cs="Times"/>
                <w:szCs w:val="32"/>
              </w:rPr>
              <w:t xml:space="preserve">The Player selects which sections of the </w:t>
            </w:r>
            <w:r>
              <w:rPr>
                <w:rFonts w:ascii="Times" w:hAnsi="Times" w:cs="Times"/>
                <w:szCs w:val="32"/>
              </w:rPr>
              <w:t>boat.</w:t>
            </w:r>
          </w:p>
        </w:tc>
      </w:tr>
      <w:tr w:rsidR="00E96DB3">
        <w:tblPrEx>
          <w:tblBorders>
            <w:top w:val="none" w:sz="0" w:space="0" w:color="auto"/>
            <w:bottom w:val="single" w:sz="8" w:space="0" w:color="000000"/>
          </w:tblBorders>
          <w:tblCellMar>
            <w:top w:w="0" w:type="dxa"/>
            <w:bottom w:w="0" w:type="dxa"/>
          </w:tblCellMar>
        </w:tblPrEx>
        <w:tc>
          <w:tcPr>
            <w:tcW w:w="7038" w:type="dxa"/>
            <w:tcBorders>
              <w:top w:val="single" w:sz="8" w:space="0" w:color="000000"/>
              <w:bottom w:val="single" w:sz="8" w:space="0" w:color="000000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:rsidR="00E96DB3" w:rsidRPr="00E96DB3" w:rsidRDefault="00E96DB3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E96DB3">
              <w:rPr>
                <w:rFonts w:ascii="Times" w:hAnsi="Times" w:cs="Times"/>
                <w:b/>
                <w:bCs/>
                <w:szCs w:val="32"/>
              </w:rPr>
              <w:t>Postconditions</w:t>
            </w:r>
            <w:proofErr w:type="spellEnd"/>
            <w:r w:rsidRPr="00E96DB3">
              <w:rPr>
                <w:rFonts w:ascii="Times" w:hAnsi="Times" w:cs="Times"/>
                <w:b/>
                <w:bCs/>
                <w:szCs w:val="32"/>
              </w:rPr>
              <w:t>:</w:t>
            </w:r>
          </w:p>
          <w:p w:rsidR="00E96DB3" w:rsidRPr="00E96DB3" w:rsidRDefault="00A52290" w:rsidP="00E96DB3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Times" w:hAnsi="Times" w:cs="Times"/>
                <w:szCs w:val="32"/>
              </w:rPr>
            </w:pPr>
            <w:r>
              <w:rPr>
                <w:rFonts w:ascii="Times" w:hAnsi="Times" w:cs="Times"/>
                <w:szCs w:val="32"/>
              </w:rPr>
              <w:t>The Boats</w:t>
            </w:r>
            <w:r w:rsidR="00E96DB3" w:rsidRPr="00E96DB3">
              <w:rPr>
                <w:rFonts w:ascii="Times" w:hAnsi="Times" w:cs="Times"/>
                <w:szCs w:val="32"/>
              </w:rPr>
              <w:t>(s) have been initialized.</w:t>
            </w:r>
          </w:p>
        </w:tc>
      </w:tr>
    </w:tbl>
    <w:p w:rsidR="00A52290" w:rsidRDefault="00A52290" w:rsidP="00A028FA"/>
    <w:p w:rsidR="00A52290" w:rsidRDefault="00A52290" w:rsidP="00A028FA"/>
    <w:p w:rsidR="00A52290" w:rsidRDefault="00A52290" w:rsidP="00A028FA"/>
    <w:p w:rsidR="00A52290" w:rsidRDefault="00A52290" w:rsidP="00A028FA"/>
    <w:p w:rsidR="00A52290" w:rsidRDefault="00A52290" w:rsidP="00A028FA"/>
    <w:p w:rsidR="00A52290" w:rsidRDefault="00A52290" w:rsidP="00A028FA"/>
    <w:p w:rsidR="00A52290" w:rsidRDefault="00A52290" w:rsidP="00A028FA"/>
    <w:p w:rsidR="00A52290" w:rsidRDefault="00A52290" w:rsidP="00A028FA"/>
    <w:tbl>
      <w:tblPr>
        <w:tblW w:w="7038" w:type="dxa"/>
        <w:tblBorders>
          <w:top w:val="single" w:sz="8" w:space="0" w:color="000000"/>
          <w:left w:val="single" w:sz="8" w:space="0" w:color="000000"/>
          <w:right w:val="single" w:sz="8" w:space="0" w:color="000000"/>
        </w:tblBorders>
        <w:tblLayout w:type="fixed"/>
        <w:tblLook w:val="0000"/>
      </w:tblPr>
      <w:tblGrid>
        <w:gridCol w:w="7038"/>
      </w:tblGrid>
      <w:tr w:rsidR="00A52290" w:rsidRPr="00A52290">
        <w:tblPrEx>
          <w:tblCellMar>
            <w:top w:w="0" w:type="dxa"/>
            <w:bottom w:w="0" w:type="dxa"/>
          </w:tblCellMar>
        </w:tblPrEx>
        <w:tc>
          <w:tcPr>
            <w:tcW w:w="7038" w:type="dxa"/>
            <w:tcBorders>
              <w:top w:val="single" w:sz="8" w:space="0" w:color="000000"/>
              <w:bottom w:val="single" w:sz="8" w:space="0" w:color="000000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:rsidR="00A52290" w:rsidRPr="00A52290" w:rsidRDefault="00A522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Cs w:val="26"/>
              </w:rPr>
            </w:pPr>
            <w:r w:rsidRPr="00A52290">
              <w:rPr>
                <w:rFonts w:ascii="Times" w:hAnsi="Times" w:cs="Times"/>
                <w:b/>
                <w:bCs/>
                <w:szCs w:val="32"/>
              </w:rPr>
              <w:t>Use case: Game Results</w:t>
            </w:r>
          </w:p>
        </w:tc>
      </w:tr>
      <w:tr w:rsidR="00A52290" w:rsidRPr="00A5229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038" w:type="dxa"/>
            <w:tcBorders>
              <w:top w:val="single" w:sz="8" w:space="0" w:color="000000"/>
              <w:bottom w:val="single" w:sz="8" w:space="0" w:color="000000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:rsidR="00A52290" w:rsidRPr="00A52290" w:rsidRDefault="00A522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6"/>
              </w:rPr>
            </w:pPr>
            <w:r w:rsidRPr="00A52290">
              <w:rPr>
                <w:rFonts w:ascii="Times" w:hAnsi="Times" w:cs="Times"/>
                <w:b/>
                <w:bCs/>
                <w:szCs w:val="32"/>
              </w:rPr>
              <w:t>ID: UC6</w:t>
            </w:r>
          </w:p>
        </w:tc>
      </w:tr>
      <w:tr w:rsidR="00A52290" w:rsidRPr="00A5229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038" w:type="dxa"/>
            <w:tcBorders>
              <w:top w:val="single" w:sz="8" w:space="0" w:color="000000"/>
              <w:bottom w:val="single" w:sz="8" w:space="0" w:color="000000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:rsidR="00A52290" w:rsidRPr="00A52290" w:rsidRDefault="00A52290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szCs w:val="26"/>
              </w:rPr>
            </w:pPr>
            <w:r w:rsidRPr="00A52290">
              <w:rPr>
                <w:rFonts w:ascii="Times" w:hAnsi="Times" w:cs="Times"/>
                <w:b/>
                <w:bCs/>
                <w:szCs w:val="32"/>
              </w:rPr>
              <w:t>Actors:</w:t>
            </w:r>
          </w:p>
          <w:p w:rsidR="00A52290" w:rsidRPr="00A52290" w:rsidRDefault="00A522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" w:hAnsi="Times" w:cs="Times"/>
                <w:szCs w:val="32"/>
              </w:rPr>
              <w:t>System</w:t>
            </w:r>
          </w:p>
        </w:tc>
      </w:tr>
      <w:tr w:rsidR="00A52290" w:rsidRPr="00A5229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038" w:type="dxa"/>
            <w:tcBorders>
              <w:top w:val="single" w:sz="8" w:space="0" w:color="000000"/>
              <w:bottom w:val="single" w:sz="8" w:space="0" w:color="000000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:rsidR="00A52290" w:rsidRPr="00A52290" w:rsidRDefault="00A52290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szCs w:val="26"/>
              </w:rPr>
            </w:pPr>
            <w:r w:rsidRPr="00A52290">
              <w:rPr>
                <w:rFonts w:ascii="Times" w:hAnsi="Times" w:cs="Times"/>
                <w:b/>
                <w:bCs/>
                <w:szCs w:val="32"/>
              </w:rPr>
              <w:t>Preconditions:</w:t>
            </w:r>
          </w:p>
          <w:p w:rsidR="00A52290" w:rsidRPr="00A52290" w:rsidRDefault="00A52290" w:rsidP="00A52290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Times" w:hAnsi="Times" w:cs="Times"/>
                <w:szCs w:val="32"/>
              </w:rPr>
            </w:pPr>
            <w:r w:rsidRPr="00A52290">
              <w:rPr>
                <w:rFonts w:ascii="Times" w:hAnsi="Times" w:cs="Times"/>
                <w:szCs w:val="32"/>
              </w:rPr>
              <w:t>One Player remains.</w:t>
            </w:r>
          </w:p>
        </w:tc>
      </w:tr>
      <w:tr w:rsidR="00A52290" w:rsidRPr="00A5229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038" w:type="dxa"/>
            <w:tcBorders>
              <w:top w:val="single" w:sz="8" w:space="0" w:color="000000"/>
              <w:bottom w:val="single" w:sz="8" w:space="0" w:color="000000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:rsidR="00A52290" w:rsidRPr="00A52290" w:rsidRDefault="00A52290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szCs w:val="26"/>
              </w:rPr>
            </w:pPr>
            <w:r w:rsidRPr="00A52290">
              <w:rPr>
                <w:rFonts w:ascii="Times" w:hAnsi="Times" w:cs="Times"/>
                <w:b/>
                <w:bCs/>
                <w:szCs w:val="32"/>
              </w:rPr>
              <w:t>Flow of Events:</w:t>
            </w:r>
          </w:p>
          <w:p w:rsidR="00A52290" w:rsidRPr="00A52290" w:rsidRDefault="00A52290" w:rsidP="00A52290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/>
              <w:ind w:left="360"/>
              <w:rPr>
                <w:rFonts w:ascii="Times" w:hAnsi="Times" w:cs="Times"/>
                <w:szCs w:val="32"/>
              </w:rPr>
            </w:pPr>
            <w:r>
              <w:rPr>
                <w:rFonts w:ascii="Times" w:hAnsi="Times" w:cs="Times"/>
                <w:szCs w:val="32"/>
              </w:rPr>
              <w:t>1-</w:t>
            </w:r>
            <w:r w:rsidRPr="00A52290">
              <w:rPr>
                <w:rFonts w:ascii="Times" w:hAnsi="Times" w:cs="Times"/>
                <w:szCs w:val="32"/>
              </w:rPr>
              <w:t>This use case begins when only one Player is left.</w:t>
            </w:r>
          </w:p>
          <w:p w:rsidR="00A52290" w:rsidRPr="00A52290" w:rsidRDefault="00A52290" w:rsidP="00A52290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/>
              <w:ind w:left="360"/>
              <w:rPr>
                <w:rFonts w:ascii="Times" w:hAnsi="Times" w:cs="Times"/>
                <w:szCs w:val="32"/>
              </w:rPr>
            </w:pPr>
            <w:r>
              <w:rPr>
                <w:rFonts w:ascii="Times" w:hAnsi="Times" w:cs="Times"/>
                <w:szCs w:val="32"/>
              </w:rPr>
              <w:t>2-</w:t>
            </w:r>
            <w:r w:rsidRPr="00A52290">
              <w:rPr>
                <w:rFonts w:ascii="Times" w:hAnsi="Times" w:cs="Times"/>
                <w:szCs w:val="32"/>
              </w:rPr>
              <w:t>The system displays a screen congratulating the winner.</w:t>
            </w:r>
          </w:p>
          <w:p w:rsidR="00A52290" w:rsidRPr="00A52290" w:rsidRDefault="00A52290" w:rsidP="00A52290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/>
              <w:ind w:left="360"/>
              <w:rPr>
                <w:rFonts w:ascii="Times" w:hAnsi="Times" w:cs="Times"/>
                <w:szCs w:val="32"/>
              </w:rPr>
            </w:pPr>
            <w:r>
              <w:rPr>
                <w:rFonts w:ascii="Times" w:hAnsi="Times" w:cs="Times"/>
                <w:szCs w:val="32"/>
              </w:rPr>
              <w:t>3-</w:t>
            </w:r>
            <w:r w:rsidRPr="00A52290">
              <w:rPr>
                <w:rFonts w:ascii="Times" w:hAnsi="Times" w:cs="Times"/>
                <w:szCs w:val="32"/>
              </w:rPr>
              <w:t>The system displays a screen with all Players scores.</w:t>
            </w:r>
          </w:p>
          <w:p w:rsidR="00A52290" w:rsidRPr="00A52290" w:rsidRDefault="00A52290" w:rsidP="00A52290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/>
              <w:ind w:left="360"/>
              <w:rPr>
                <w:rFonts w:ascii="Times" w:hAnsi="Times" w:cs="Times"/>
                <w:szCs w:val="32"/>
              </w:rPr>
            </w:pPr>
            <w:r>
              <w:rPr>
                <w:rFonts w:ascii="Times" w:hAnsi="Times" w:cs="Times"/>
                <w:szCs w:val="32"/>
              </w:rPr>
              <w:t>4-</w:t>
            </w:r>
            <w:r w:rsidRPr="00A52290">
              <w:rPr>
                <w:rFonts w:ascii="Times" w:hAnsi="Times" w:cs="Times"/>
                <w:szCs w:val="32"/>
              </w:rPr>
              <w:t>The system displays "Game Over."</w:t>
            </w:r>
          </w:p>
        </w:tc>
      </w:tr>
      <w:tr w:rsidR="00A52290" w:rsidRPr="00A52290">
        <w:tblPrEx>
          <w:tblBorders>
            <w:top w:val="none" w:sz="0" w:space="0" w:color="auto"/>
            <w:bottom w:val="single" w:sz="8" w:space="0" w:color="000000"/>
          </w:tblBorders>
          <w:tblCellMar>
            <w:top w:w="0" w:type="dxa"/>
            <w:bottom w:w="0" w:type="dxa"/>
          </w:tblCellMar>
        </w:tblPrEx>
        <w:tc>
          <w:tcPr>
            <w:tcW w:w="7038" w:type="dxa"/>
            <w:tcBorders>
              <w:top w:val="single" w:sz="8" w:space="0" w:color="000000"/>
              <w:bottom w:val="single" w:sz="8" w:space="0" w:color="000000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:rsidR="00A52290" w:rsidRPr="00A52290" w:rsidRDefault="00A52290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A52290">
              <w:rPr>
                <w:rFonts w:ascii="Times" w:hAnsi="Times" w:cs="Times"/>
                <w:b/>
                <w:bCs/>
                <w:szCs w:val="32"/>
              </w:rPr>
              <w:t>Postconditions</w:t>
            </w:r>
            <w:proofErr w:type="spellEnd"/>
            <w:r w:rsidRPr="00A52290">
              <w:rPr>
                <w:rFonts w:ascii="Times" w:hAnsi="Times" w:cs="Times"/>
                <w:b/>
                <w:bCs/>
                <w:szCs w:val="32"/>
              </w:rPr>
              <w:t>:</w:t>
            </w:r>
          </w:p>
          <w:p w:rsidR="00A52290" w:rsidRPr="00A52290" w:rsidRDefault="00A52290" w:rsidP="00A52290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Times" w:hAnsi="Times" w:cs="Times"/>
                <w:szCs w:val="32"/>
              </w:rPr>
            </w:pPr>
            <w:r w:rsidRPr="00A52290">
              <w:rPr>
                <w:rFonts w:ascii="Times" w:hAnsi="Times" w:cs="Times"/>
                <w:szCs w:val="32"/>
              </w:rPr>
              <w:t>Game Over.</w:t>
            </w:r>
          </w:p>
        </w:tc>
      </w:tr>
    </w:tbl>
    <w:p w:rsidR="00A52290" w:rsidRDefault="00A52290" w:rsidP="00A028FA"/>
    <w:p w:rsidR="00A52290" w:rsidRDefault="00A52290" w:rsidP="00A028FA"/>
    <w:p w:rsidR="00A52290" w:rsidRDefault="00A52290" w:rsidP="00A028FA"/>
    <w:p w:rsidR="00A52290" w:rsidRDefault="00A52290" w:rsidP="00A028FA"/>
    <w:p w:rsidR="00A52290" w:rsidRDefault="00A52290" w:rsidP="00A028FA"/>
    <w:p w:rsidR="00A52290" w:rsidRDefault="00A52290" w:rsidP="00A028FA"/>
    <w:p w:rsidR="00A52290" w:rsidRDefault="00A52290" w:rsidP="00A028FA"/>
    <w:p w:rsidR="00A52290" w:rsidRDefault="00A52290" w:rsidP="00A028FA"/>
    <w:tbl>
      <w:tblPr>
        <w:tblW w:w="7038" w:type="dxa"/>
        <w:tblBorders>
          <w:top w:val="single" w:sz="8" w:space="0" w:color="000000"/>
          <w:left w:val="single" w:sz="8" w:space="0" w:color="000000"/>
          <w:right w:val="single" w:sz="8" w:space="0" w:color="000000"/>
        </w:tblBorders>
        <w:tblLayout w:type="fixed"/>
        <w:tblLook w:val="0000"/>
      </w:tblPr>
      <w:tblGrid>
        <w:gridCol w:w="7038"/>
      </w:tblGrid>
      <w:tr w:rsidR="00A52290" w:rsidRPr="00A52290">
        <w:tblPrEx>
          <w:tblCellMar>
            <w:top w:w="0" w:type="dxa"/>
            <w:bottom w:w="0" w:type="dxa"/>
          </w:tblCellMar>
        </w:tblPrEx>
        <w:tc>
          <w:tcPr>
            <w:tcW w:w="7038" w:type="dxa"/>
            <w:tcBorders>
              <w:top w:val="single" w:sz="8" w:space="0" w:color="000000"/>
              <w:bottom w:val="single" w:sz="8" w:space="0" w:color="000000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:rsidR="00A52290" w:rsidRPr="00A52290" w:rsidRDefault="00A522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Cs w:val="26"/>
              </w:rPr>
            </w:pPr>
            <w:r w:rsidRPr="00A52290">
              <w:rPr>
                <w:rFonts w:ascii="Times" w:hAnsi="Times" w:cs="Times"/>
                <w:b/>
                <w:bCs/>
                <w:szCs w:val="32"/>
              </w:rPr>
              <w:t xml:space="preserve">Use case: </w:t>
            </w:r>
            <w:proofErr w:type="spellStart"/>
            <w:r w:rsidRPr="00A52290">
              <w:rPr>
                <w:rFonts w:ascii="Times" w:hAnsi="Times" w:cs="Times"/>
                <w:b/>
                <w:bCs/>
                <w:szCs w:val="32"/>
              </w:rPr>
              <w:t>MovConfig</w:t>
            </w:r>
            <w:proofErr w:type="spellEnd"/>
          </w:p>
        </w:tc>
      </w:tr>
      <w:tr w:rsidR="00A52290" w:rsidRPr="00A5229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038" w:type="dxa"/>
            <w:tcBorders>
              <w:top w:val="single" w:sz="8" w:space="0" w:color="000000"/>
              <w:bottom w:val="single" w:sz="8" w:space="0" w:color="000000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:rsidR="00A52290" w:rsidRPr="00A52290" w:rsidRDefault="00A522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6"/>
              </w:rPr>
            </w:pPr>
            <w:r w:rsidRPr="00A52290">
              <w:rPr>
                <w:rFonts w:ascii="Times" w:hAnsi="Times" w:cs="Times"/>
                <w:b/>
                <w:bCs/>
                <w:szCs w:val="32"/>
              </w:rPr>
              <w:t>ID: UC</w:t>
            </w:r>
            <w:r w:rsidR="00EB22F2">
              <w:rPr>
                <w:rFonts w:ascii="Times" w:hAnsi="Times" w:cs="Times"/>
                <w:b/>
                <w:bCs/>
                <w:szCs w:val="32"/>
              </w:rPr>
              <w:t>7</w:t>
            </w:r>
          </w:p>
        </w:tc>
      </w:tr>
      <w:tr w:rsidR="00A52290" w:rsidRPr="00A5229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038" w:type="dxa"/>
            <w:tcBorders>
              <w:top w:val="single" w:sz="8" w:space="0" w:color="000000"/>
              <w:bottom w:val="single" w:sz="8" w:space="0" w:color="000000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:rsidR="00A52290" w:rsidRPr="00A52290" w:rsidRDefault="00A52290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szCs w:val="26"/>
              </w:rPr>
            </w:pPr>
            <w:r w:rsidRPr="00A52290">
              <w:rPr>
                <w:rFonts w:ascii="Times" w:hAnsi="Times" w:cs="Times"/>
                <w:b/>
                <w:bCs/>
                <w:szCs w:val="32"/>
              </w:rPr>
              <w:t>Actors:</w:t>
            </w:r>
          </w:p>
          <w:p w:rsidR="00A52290" w:rsidRPr="00A52290" w:rsidRDefault="00A522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" w:hAnsi="Times" w:cs="Times"/>
                <w:szCs w:val="32"/>
              </w:rPr>
              <w:t>System</w:t>
            </w:r>
          </w:p>
        </w:tc>
      </w:tr>
      <w:tr w:rsidR="00A52290" w:rsidRPr="00A5229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038" w:type="dxa"/>
            <w:tcBorders>
              <w:top w:val="single" w:sz="8" w:space="0" w:color="000000"/>
              <w:bottom w:val="single" w:sz="8" w:space="0" w:color="000000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:rsidR="00A52290" w:rsidRDefault="00A52290" w:rsidP="00A52290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Times" w:hAnsi="Times" w:cs="Times"/>
                <w:b/>
                <w:bCs/>
                <w:szCs w:val="32"/>
              </w:rPr>
            </w:pPr>
            <w:r w:rsidRPr="00A52290">
              <w:rPr>
                <w:rFonts w:ascii="Times" w:hAnsi="Times" w:cs="Times"/>
                <w:b/>
                <w:bCs/>
                <w:szCs w:val="32"/>
              </w:rPr>
              <w:t>Preconditions:</w:t>
            </w:r>
          </w:p>
          <w:p w:rsidR="00A52290" w:rsidRPr="00A52290" w:rsidRDefault="00A52290" w:rsidP="00A52290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Times" w:hAnsi="Times" w:cs="Times"/>
                <w:bCs/>
                <w:szCs w:val="32"/>
              </w:rPr>
            </w:pPr>
            <w:r>
              <w:rPr>
                <w:rFonts w:ascii="Times" w:hAnsi="Times" w:cs="Times"/>
                <w:bCs/>
                <w:szCs w:val="32"/>
              </w:rPr>
              <w:t>The Players card is configured.</w:t>
            </w:r>
          </w:p>
        </w:tc>
      </w:tr>
      <w:tr w:rsidR="00A52290" w:rsidRPr="00A5229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038" w:type="dxa"/>
            <w:tcBorders>
              <w:top w:val="single" w:sz="8" w:space="0" w:color="000000"/>
              <w:bottom w:val="single" w:sz="8" w:space="0" w:color="000000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:rsidR="00A52290" w:rsidRPr="00A52290" w:rsidRDefault="00A52290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szCs w:val="26"/>
              </w:rPr>
            </w:pPr>
            <w:r w:rsidRPr="00A52290">
              <w:rPr>
                <w:rFonts w:ascii="Times" w:hAnsi="Times" w:cs="Times"/>
                <w:b/>
                <w:bCs/>
                <w:szCs w:val="32"/>
              </w:rPr>
              <w:t>Flow of Events:</w:t>
            </w:r>
          </w:p>
          <w:p w:rsidR="00A52290" w:rsidRDefault="00A52290" w:rsidP="00A52290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/>
              <w:ind w:left="360"/>
              <w:rPr>
                <w:rFonts w:ascii="Times" w:hAnsi="Times" w:cs="Times"/>
                <w:szCs w:val="32"/>
              </w:rPr>
            </w:pPr>
            <w:r>
              <w:rPr>
                <w:rFonts w:ascii="Times" w:hAnsi="Times" w:cs="Times"/>
                <w:szCs w:val="32"/>
              </w:rPr>
              <w:t>1-</w:t>
            </w:r>
            <w:r w:rsidRPr="00A52290">
              <w:rPr>
                <w:rFonts w:ascii="Times" w:hAnsi="Times" w:cs="Times"/>
                <w:szCs w:val="32"/>
              </w:rPr>
              <w:t xml:space="preserve">The use case begins </w:t>
            </w:r>
            <w:r>
              <w:rPr>
                <w:rFonts w:ascii="Times" w:hAnsi="Times" w:cs="Times"/>
                <w:szCs w:val="32"/>
              </w:rPr>
              <w:t>when the player moves the card</w:t>
            </w:r>
            <w:r w:rsidRPr="00A52290">
              <w:rPr>
                <w:rFonts w:ascii="Times" w:hAnsi="Times" w:cs="Times"/>
                <w:szCs w:val="32"/>
              </w:rPr>
              <w:t xml:space="preserve">. </w:t>
            </w:r>
          </w:p>
          <w:p w:rsidR="00A52290" w:rsidRPr="00A52290" w:rsidRDefault="00A52290" w:rsidP="00A52290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/>
              <w:rPr>
                <w:rFonts w:ascii="Times" w:hAnsi="Times" w:cs="Times"/>
                <w:szCs w:val="32"/>
              </w:rPr>
            </w:pPr>
            <w:r w:rsidRPr="00A52290">
              <w:rPr>
                <w:rFonts w:ascii="Times" w:hAnsi="Times" w:cs="Times"/>
                <w:szCs w:val="32"/>
              </w:rPr>
              <w:t xml:space="preserve">The </w:t>
            </w:r>
            <w:r w:rsidR="00EB22F2">
              <w:rPr>
                <w:rFonts w:ascii="Times" w:hAnsi="Times" w:cs="Times"/>
                <w:szCs w:val="32"/>
              </w:rPr>
              <w:t>system</w:t>
            </w:r>
            <w:r w:rsidRPr="00A52290">
              <w:rPr>
                <w:rFonts w:ascii="Times" w:hAnsi="Times" w:cs="Times"/>
                <w:szCs w:val="32"/>
              </w:rPr>
              <w:t xml:space="preserve"> calculates the differences.</w:t>
            </w:r>
          </w:p>
          <w:p w:rsidR="00A52290" w:rsidRPr="00A52290" w:rsidRDefault="00A52290" w:rsidP="00EB22F2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szCs w:val="26"/>
              </w:rPr>
            </w:pPr>
          </w:p>
        </w:tc>
      </w:tr>
      <w:tr w:rsidR="00A52290" w:rsidRPr="00A52290">
        <w:tblPrEx>
          <w:tblBorders>
            <w:top w:val="none" w:sz="0" w:space="0" w:color="auto"/>
            <w:bottom w:val="single" w:sz="8" w:space="0" w:color="000000"/>
          </w:tblBorders>
          <w:tblCellMar>
            <w:top w:w="0" w:type="dxa"/>
            <w:bottom w:w="0" w:type="dxa"/>
          </w:tblCellMar>
        </w:tblPrEx>
        <w:trPr>
          <w:trHeight w:val="970"/>
        </w:trPr>
        <w:tc>
          <w:tcPr>
            <w:tcW w:w="7038" w:type="dxa"/>
            <w:tcBorders>
              <w:top w:val="single" w:sz="8" w:space="0" w:color="000000"/>
              <w:bottom w:val="single" w:sz="8" w:space="0" w:color="000000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:rsidR="00A52290" w:rsidRPr="00A52290" w:rsidRDefault="00A52290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A52290">
              <w:rPr>
                <w:rFonts w:ascii="Times" w:hAnsi="Times" w:cs="Times"/>
                <w:b/>
                <w:bCs/>
                <w:szCs w:val="32"/>
              </w:rPr>
              <w:t>Postconditions</w:t>
            </w:r>
            <w:proofErr w:type="spellEnd"/>
            <w:r w:rsidRPr="00A52290">
              <w:rPr>
                <w:rFonts w:ascii="Times" w:hAnsi="Times" w:cs="Times"/>
                <w:b/>
                <w:bCs/>
                <w:szCs w:val="32"/>
              </w:rPr>
              <w:t>:</w:t>
            </w:r>
          </w:p>
          <w:p w:rsidR="00A52290" w:rsidRPr="00EB22F2" w:rsidRDefault="00EB22F2" w:rsidP="00EB22F2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" w:hAnsi="Times" w:cs="Times"/>
                <w:szCs w:val="32"/>
              </w:rPr>
              <w:t>1-</w:t>
            </w:r>
            <w:r>
              <w:rPr>
                <w:rFonts w:ascii="Times New Roman" w:hAnsi="Times New Roman" w:cs="Times New Roman"/>
                <w:szCs w:val="26"/>
              </w:rPr>
              <w:t xml:space="preserve"> The new position is been updated instantly.</w:t>
            </w:r>
          </w:p>
        </w:tc>
      </w:tr>
    </w:tbl>
    <w:p w:rsidR="00EB22F2" w:rsidRDefault="00EB22F2" w:rsidP="00A028FA"/>
    <w:p w:rsidR="00EB22F2" w:rsidRDefault="00EB22F2" w:rsidP="00A028FA"/>
    <w:tbl>
      <w:tblPr>
        <w:tblW w:w="7038" w:type="dxa"/>
        <w:tblBorders>
          <w:top w:val="single" w:sz="8" w:space="0" w:color="000000"/>
          <w:left w:val="single" w:sz="8" w:space="0" w:color="000000"/>
          <w:right w:val="single" w:sz="8" w:space="0" w:color="000000"/>
        </w:tblBorders>
        <w:tblLayout w:type="fixed"/>
        <w:tblLook w:val="0000"/>
      </w:tblPr>
      <w:tblGrid>
        <w:gridCol w:w="7038"/>
      </w:tblGrid>
      <w:tr w:rsidR="00EB22F2" w:rsidRPr="00EB22F2">
        <w:tblPrEx>
          <w:tblCellMar>
            <w:top w:w="0" w:type="dxa"/>
            <w:bottom w:w="0" w:type="dxa"/>
          </w:tblCellMar>
        </w:tblPrEx>
        <w:tc>
          <w:tcPr>
            <w:tcW w:w="7038" w:type="dxa"/>
            <w:tcBorders>
              <w:top w:val="single" w:sz="8" w:space="0" w:color="000000"/>
              <w:bottom w:val="single" w:sz="8" w:space="0" w:color="000000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:rsidR="00EB22F2" w:rsidRPr="00EB22F2" w:rsidRDefault="00EB22F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Cs w:val="26"/>
              </w:rPr>
            </w:pPr>
            <w:r w:rsidRPr="00EB22F2">
              <w:rPr>
                <w:rFonts w:ascii="Times" w:hAnsi="Times" w:cs="Times"/>
                <w:b/>
                <w:bCs/>
                <w:szCs w:val="32"/>
              </w:rPr>
              <w:t>Use case: Battle</w:t>
            </w:r>
          </w:p>
        </w:tc>
      </w:tr>
      <w:tr w:rsidR="00EB22F2" w:rsidRPr="00EB22F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038" w:type="dxa"/>
            <w:tcBorders>
              <w:top w:val="single" w:sz="8" w:space="0" w:color="000000"/>
              <w:bottom w:val="single" w:sz="8" w:space="0" w:color="000000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:rsidR="00EB22F2" w:rsidRPr="00EB22F2" w:rsidRDefault="00EB22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6"/>
              </w:rPr>
            </w:pPr>
            <w:r w:rsidRPr="00EB22F2">
              <w:rPr>
                <w:rFonts w:ascii="Times" w:hAnsi="Times" w:cs="Times"/>
                <w:b/>
                <w:bCs/>
                <w:szCs w:val="32"/>
              </w:rPr>
              <w:t>ID: UC9</w:t>
            </w:r>
          </w:p>
        </w:tc>
      </w:tr>
      <w:tr w:rsidR="00EB22F2" w:rsidRPr="00EB22F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038" w:type="dxa"/>
            <w:tcBorders>
              <w:top w:val="single" w:sz="8" w:space="0" w:color="000000"/>
              <w:bottom w:val="single" w:sz="8" w:space="0" w:color="000000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:rsidR="00EB22F2" w:rsidRPr="00EB22F2" w:rsidRDefault="00EB22F2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szCs w:val="26"/>
              </w:rPr>
            </w:pPr>
            <w:r w:rsidRPr="00EB22F2">
              <w:rPr>
                <w:rFonts w:ascii="Times" w:hAnsi="Times" w:cs="Times"/>
                <w:b/>
                <w:bCs/>
                <w:szCs w:val="32"/>
              </w:rPr>
              <w:t>Actors:</w:t>
            </w:r>
          </w:p>
          <w:p w:rsidR="00EB22F2" w:rsidRPr="00EB22F2" w:rsidRDefault="00EB22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6"/>
              </w:rPr>
            </w:pPr>
            <w:r w:rsidRPr="00EB22F2">
              <w:rPr>
                <w:rFonts w:ascii="Times" w:hAnsi="Times" w:cs="Times"/>
                <w:szCs w:val="32"/>
              </w:rPr>
              <w:t>Player</w:t>
            </w:r>
          </w:p>
        </w:tc>
      </w:tr>
      <w:tr w:rsidR="00EB22F2" w:rsidRPr="00EB22F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038" w:type="dxa"/>
            <w:tcBorders>
              <w:top w:val="single" w:sz="8" w:space="0" w:color="000000"/>
              <w:bottom w:val="single" w:sz="8" w:space="0" w:color="000000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:rsidR="00EB22F2" w:rsidRDefault="00EB22F2" w:rsidP="00EB22F2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szCs w:val="26"/>
              </w:rPr>
            </w:pPr>
            <w:r w:rsidRPr="00EB22F2">
              <w:rPr>
                <w:rFonts w:ascii="Times" w:hAnsi="Times" w:cs="Times"/>
                <w:b/>
                <w:bCs/>
                <w:szCs w:val="32"/>
              </w:rPr>
              <w:t>Preconditions:</w:t>
            </w:r>
          </w:p>
          <w:p w:rsidR="00EB22F2" w:rsidRPr="00EB22F2" w:rsidRDefault="00EB22F2" w:rsidP="00EB22F2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szCs w:val="26"/>
              </w:rPr>
            </w:pPr>
            <w:r w:rsidRPr="00EB22F2">
              <w:rPr>
                <w:rFonts w:ascii="Times New Roman" w:hAnsi="Times New Roman" w:cs="Times New Roman"/>
                <w:szCs w:val="26"/>
              </w:rPr>
              <w:t>Game is initialized</w:t>
            </w:r>
          </w:p>
          <w:p w:rsidR="00EB22F2" w:rsidRPr="00EB22F2" w:rsidRDefault="00EB22F2" w:rsidP="00EB22F2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Player choose a boat</w:t>
            </w:r>
          </w:p>
        </w:tc>
      </w:tr>
      <w:tr w:rsidR="00EB22F2" w:rsidRPr="00EB22F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038" w:type="dxa"/>
            <w:tcBorders>
              <w:top w:val="single" w:sz="8" w:space="0" w:color="000000"/>
              <w:bottom w:val="single" w:sz="8" w:space="0" w:color="000000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:rsidR="00EB22F2" w:rsidRPr="00EB22F2" w:rsidRDefault="00EB22F2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szCs w:val="26"/>
              </w:rPr>
            </w:pPr>
            <w:r w:rsidRPr="00EB22F2">
              <w:rPr>
                <w:rFonts w:ascii="Times" w:hAnsi="Times" w:cs="Times"/>
                <w:b/>
                <w:bCs/>
                <w:szCs w:val="32"/>
              </w:rPr>
              <w:t>Flow of Events:</w:t>
            </w:r>
          </w:p>
          <w:p w:rsidR="00EB22F2" w:rsidRPr="00EB22F2" w:rsidRDefault="00EB22F2" w:rsidP="00EB22F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/>
              <w:ind w:left="360"/>
              <w:rPr>
                <w:rFonts w:ascii="Times" w:hAnsi="Times" w:cs="Times"/>
                <w:szCs w:val="32"/>
              </w:rPr>
            </w:pPr>
            <w:r>
              <w:rPr>
                <w:rFonts w:ascii="Times" w:hAnsi="Times" w:cs="Times"/>
                <w:szCs w:val="32"/>
              </w:rPr>
              <w:t xml:space="preserve">1- </w:t>
            </w:r>
            <w:r w:rsidRPr="00EB22F2">
              <w:rPr>
                <w:rFonts w:ascii="Times" w:hAnsi="Times" w:cs="Times"/>
                <w:szCs w:val="32"/>
              </w:rPr>
              <w:t>The system implements the move requested by the Player in use case 8.</w:t>
            </w:r>
          </w:p>
          <w:p w:rsidR="00EB22F2" w:rsidRPr="00EB22F2" w:rsidRDefault="00EB22F2" w:rsidP="00EB22F2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/>
              <w:rPr>
                <w:rFonts w:ascii="Times" w:hAnsi="Times" w:cs="Times"/>
                <w:szCs w:val="32"/>
              </w:rPr>
            </w:pPr>
            <w:r w:rsidRPr="00EB22F2">
              <w:rPr>
                <w:rFonts w:ascii="Times" w:hAnsi="Times" w:cs="Times"/>
                <w:szCs w:val="32"/>
              </w:rPr>
              <w:t xml:space="preserve">The system makes the determination about whether the shot was a hit or a miss using the predetermined </w:t>
            </w:r>
            <w:r>
              <w:rPr>
                <w:rFonts w:ascii="Times" w:hAnsi="Times" w:cs="Times"/>
                <w:szCs w:val="32"/>
              </w:rPr>
              <w:t>range of the boat</w:t>
            </w:r>
            <w:r w:rsidRPr="00EB22F2">
              <w:rPr>
                <w:rFonts w:ascii="Times" w:hAnsi="Times" w:cs="Times"/>
                <w:szCs w:val="32"/>
              </w:rPr>
              <w:t xml:space="preserve">. </w:t>
            </w:r>
          </w:p>
          <w:p w:rsidR="00EB22F2" w:rsidRPr="00EB22F2" w:rsidRDefault="00EB22F2" w:rsidP="00EB22F2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/>
              <w:rPr>
                <w:rFonts w:ascii="Times" w:hAnsi="Times" w:cs="Times"/>
                <w:szCs w:val="32"/>
              </w:rPr>
            </w:pPr>
            <w:r w:rsidRPr="00EB22F2">
              <w:rPr>
                <w:rFonts w:ascii="Times" w:hAnsi="Times" w:cs="Times"/>
                <w:szCs w:val="32"/>
              </w:rPr>
              <w:t>If the system determines the move was a hit</w:t>
            </w:r>
            <w:r w:rsidRPr="00EB22F2">
              <w:rPr>
                <w:rFonts w:ascii="Times New Roman" w:hAnsi="Times New Roman" w:cs="Times New Roman"/>
                <w:szCs w:val="26"/>
              </w:rPr>
              <w:t> </w:t>
            </w:r>
          </w:p>
          <w:p w:rsidR="00EB22F2" w:rsidRPr="00EB22F2" w:rsidRDefault="00EB22F2" w:rsidP="00EB22F2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/>
              <w:rPr>
                <w:rFonts w:ascii="Times" w:hAnsi="Times" w:cs="Times"/>
                <w:szCs w:val="32"/>
              </w:rPr>
            </w:pPr>
            <w:r w:rsidRPr="00EB22F2">
              <w:rPr>
                <w:rFonts w:ascii="Times" w:hAnsi="Times" w:cs="Times"/>
                <w:szCs w:val="32"/>
              </w:rPr>
              <w:t xml:space="preserve">3.1 The system calculates the decrease in the </w:t>
            </w:r>
            <w:r>
              <w:rPr>
                <w:rFonts w:ascii="Times" w:hAnsi="Times" w:cs="Times"/>
                <w:szCs w:val="32"/>
              </w:rPr>
              <w:t>life</w:t>
            </w:r>
            <w:r w:rsidRPr="00EB22F2">
              <w:rPr>
                <w:rFonts w:ascii="Times" w:hAnsi="Times" w:cs="Times"/>
                <w:szCs w:val="32"/>
              </w:rPr>
              <w:t xml:space="preserve"> for the Player who has been hit. </w:t>
            </w:r>
          </w:p>
          <w:p w:rsidR="00EB22F2" w:rsidRPr="00EB22F2" w:rsidRDefault="00EB22F2" w:rsidP="00EB22F2">
            <w:pPr>
              <w:widowControl w:val="0"/>
              <w:numPr>
                <w:ilvl w:val="0"/>
                <w:numId w:val="1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/>
              <w:ind w:hanging="720"/>
              <w:rPr>
                <w:rFonts w:ascii="Times" w:hAnsi="Times" w:cs="Times"/>
                <w:szCs w:val="32"/>
              </w:rPr>
            </w:pPr>
            <w:r w:rsidRPr="00EB22F2">
              <w:rPr>
                <w:rFonts w:ascii="Times" w:hAnsi="Times" w:cs="Times"/>
                <w:szCs w:val="32"/>
              </w:rPr>
              <w:t>The system records the information until each player has attacked.</w:t>
            </w:r>
          </w:p>
          <w:p w:rsidR="00EB22F2" w:rsidRPr="00EB22F2" w:rsidRDefault="00EB22F2" w:rsidP="00EB22F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Times" w:hAnsi="Times" w:cs="Times"/>
                <w:szCs w:val="32"/>
              </w:rPr>
            </w:pPr>
          </w:p>
        </w:tc>
      </w:tr>
      <w:tr w:rsidR="00EB22F2" w:rsidRPr="00EB22F2">
        <w:tblPrEx>
          <w:tblBorders>
            <w:top w:val="none" w:sz="0" w:space="0" w:color="auto"/>
            <w:bottom w:val="single" w:sz="8" w:space="0" w:color="000000"/>
          </w:tblBorders>
          <w:tblCellMar>
            <w:top w:w="0" w:type="dxa"/>
            <w:bottom w:w="0" w:type="dxa"/>
          </w:tblCellMar>
        </w:tblPrEx>
        <w:tc>
          <w:tcPr>
            <w:tcW w:w="7038" w:type="dxa"/>
            <w:tcBorders>
              <w:top w:val="single" w:sz="8" w:space="0" w:color="000000"/>
              <w:bottom w:val="single" w:sz="8" w:space="0" w:color="000000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:rsidR="00EB22F2" w:rsidRPr="00EB22F2" w:rsidRDefault="00EB22F2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EB22F2">
              <w:rPr>
                <w:rFonts w:ascii="Times" w:hAnsi="Times" w:cs="Times"/>
                <w:b/>
                <w:bCs/>
                <w:szCs w:val="32"/>
              </w:rPr>
              <w:t>Postconditions</w:t>
            </w:r>
            <w:proofErr w:type="spellEnd"/>
            <w:r w:rsidRPr="00EB22F2">
              <w:rPr>
                <w:rFonts w:ascii="Times" w:hAnsi="Times" w:cs="Times"/>
                <w:b/>
                <w:bCs/>
                <w:szCs w:val="32"/>
              </w:rPr>
              <w:t>:</w:t>
            </w:r>
          </w:p>
          <w:p w:rsidR="00EB22F2" w:rsidRPr="00EB22F2" w:rsidRDefault="00EB22F2" w:rsidP="00EB22F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/>
              <w:rPr>
                <w:rFonts w:ascii="Times" w:hAnsi="Times" w:cs="Times"/>
                <w:szCs w:val="32"/>
              </w:rPr>
            </w:pPr>
            <w:r>
              <w:rPr>
                <w:rFonts w:ascii="Times" w:hAnsi="Times" w:cs="Times"/>
                <w:szCs w:val="32"/>
              </w:rPr>
              <w:t>1- The life will be updated.</w:t>
            </w:r>
          </w:p>
        </w:tc>
      </w:tr>
    </w:tbl>
    <w:p w:rsidR="00A028FA" w:rsidRPr="003226E3" w:rsidRDefault="00A028FA" w:rsidP="00A028FA"/>
    <w:sectPr w:rsidR="00A028FA" w:rsidRPr="003226E3" w:rsidSect="00A028F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3"/>
      <w:numFmt w:val="decimal"/>
      <w:lvlText w:val="%1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2ECEE428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14CE61B3"/>
    <w:multiLevelType w:val="hybridMultilevel"/>
    <w:tmpl w:val="EBAA9946"/>
    <w:lvl w:ilvl="0" w:tplc="2494A5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DC406F"/>
    <w:multiLevelType w:val="hybridMultilevel"/>
    <w:tmpl w:val="1C369D18"/>
    <w:lvl w:ilvl="0" w:tplc="909E77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497B2F"/>
    <w:multiLevelType w:val="multilevel"/>
    <w:tmpl w:val="A1C8DD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87933DB"/>
    <w:multiLevelType w:val="hybridMultilevel"/>
    <w:tmpl w:val="C94872F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B451E2"/>
    <w:multiLevelType w:val="multilevel"/>
    <w:tmpl w:val="19BEE3D8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DB5EC1"/>
    <w:multiLevelType w:val="multilevel"/>
    <w:tmpl w:val="661EED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35A0822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3AF6403"/>
    <w:multiLevelType w:val="hybridMultilevel"/>
    <w:tmpl w:val="B256339E"/>
    <w:lvl w:ilvl="0" w:tplc="A59E19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547747"/>
    <w:multiLevelType w:val="hybridMultilevel"/>
    <w:tmpl w:val="A8AC5B9A"/>
    <w:lvl w:ilvl="0" w:tplc="07EC34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6253FD"/>
    <w:multiLevelType w:val="hybridMultilevel"/>
    <w:tmpl w:val="19BEE3D8"/>
    <w:lvl w:ilvl="0" w:tplc="373431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334B8"/>
    <w:multiLevelType w:val="hybridMultilevel"/>
    <w:tmpl w:val="E8664C70"/>
    <w:lvl w:ilvl="0" w:tplc="7500179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DEA6611"/>
    <w:multiLevelType w:val="hybridMultilevel"/>
    <w:tmpl w:val="BB1A72FC"/>
    <w:lvl w:ilvl="0" w:tplc="85160526">
      <w:start w:val="1"/>
      <w:numFmt w:val="decimal"/>
      <w:lvlText w:val="%1-"/>
      <w:lvlJc w:val="left"/>
      <w:pPr>
        <w:ind w:left="108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12"/>
  </w:num>
  <w:num w:numId="8">
    <w:abstractNumId w:val="16"/>
  </w:num>
  <w:num w:numId="9">
    <w:abstractNumId w:val="5"/>
  </w:num>
  <w:num w:numId="10">
    <w:abstractNumId w:val="13"/>
  </w:num>
  <w:num w:numId="11">
    <w:abstractNumId w:val="11"/>
  </w:num>
  <w:num w:numId="12">
    <w:abstractNumId w:val="10"/>
  </w:num>
  <w:num w:numId="13">
    <w:abstractNumId w:val="7"/>
  </w:num>
  <w:num w:numId="14">
    <w:abstractNumId w:val="4"/>
  </w:num>
  <w:num w:numId="15">
    <w:abstractNumId w:val="14"/>
  </w:num>
  <w:num w:numId="16">
    <w:abstractNumId w:val="8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028FA"/>
    <w:rsid w:val="003209B2"/>
    <w:rsid w:val="003226E3"/>
    <w:rsid w:val="00425DFA"/>
    <w:rsid w:val="00A028FA"/>
    <w:rsid w:val="00A52290"/>
    <w:rsid w:val="00A628AB"/>
    <w:rsid w:val="00E96DB3"/>
    <w:rsid w:val="00EB22F2"/>
    <w:rsid w:val="00ED46B9"/>
    <w:rsid w:val="00FE6EED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3D487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A028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630</Words>
  <Characters>3596</Characters>
  <Application>Microsoft Macintosh Word</Application>
  <DocSecurity>0</DocSecurity>
  <Lines>29</Lines>
  <Paragraphs>7</Paragraphs>
  <ScaleCrop>false</ScaleCrop>
  <Company>university of north alabama</Company>
  <LinksUpToDate>false</LinksUpToDate>
  <CharactersWithSpaces>4416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alshafai</dc:creator>
  <cp:keywords/>
  <cp:lastModifiedBy>ayman alshafai</cp:lastModifiedBy>
  <cp:revision>2</cp:revision>
  <dcterms:created xsi:type="dcterms:W3CDTF">2011-10-08T21:56:00Z</dcterms:created>
  <dcterms:modified xsi:type="dcterms:W3CDTF">2011-10-08T21:56:00Z</dcterms:modified>
</cp:coreProperties>
</file>